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F3383F" w:rsidRDefault="000936E2" w:rsidP="00F3383F">
      <w:pPr>
        <w:spacing w:line="480" w:lineRule="auto"/>
        <w:rPr>
          <w:rFonts w:cstheme="minorHAnsi"/>
          <w:sz w:val="24"/>
          <w:szCs w:val="24"/>
        </w:rPr>
      </w:pPr>
    </w:p>
    <w:p w14:paraId="4333A4A4" w14:textId="2F400D1B" w:rsidR="000936E2" w:rsidRPr="00F3383F" w:rsidRDefault="000936E2" w:rsidP="00F3383F">
      <w:pPr>
        <w:spacing w:line="480" w:lineRule="auto"/>
        <w:rPr>
          <w:rFonts w:cstheme="minorHAnsi"/>
          <w:sz w:val="24"/>
          <w:szCs w:val="24"/>
        </w:rPr>
      </w:pPr>
    </w:p>
    <w:p w14:paraId="256E9D4E" w14:textId="75DB2449" w:rsidR="006B6ED0" w:rsidRPr="00F3383F" w:rsidRDefault="001F697C" w:rsidP="00F3383F">
      <w:pPr>
        <w:spacing w:line="480" w:lineRule="auto"/>
        <w:jc w:val="center"/>
        <w:rPr>
          <w:rFonts w:cstheme="minorHAnsi"/>
          <w:sz w:val="24"/>
          <w:szCs w:val="24"/>
        </w:rPr>
      </w:pPr>
      <w:r w:rsidRPr="00F3383F">
        <w:rPr>
          <w:rFonts w:cstheme="minorHAnsi"/>
          <w:sz w:val="24"/>
          <w:szCs w:val="24"/>
        </w:rPr>
        <w:t>Final</w:t>
      </w:r>
      <w:r w:rsidR="00745863" w:rsidRPr="00F3383F">
        <w:rPr>
          <w:rFonts w:cstheme="minorHAnsi"/>
          <w:sz w:val="24"/>
          <w:szCs w:val="24"/>
        </w:rPr>
        <w:t>:</w:t>
      </w:r>
    </w:p>
    <w:p w14:paraId="2DC50E79" w14:textId="36D3F910" w:rsidR="00745863" w:rsidRPr="00F3383F" w:rsidRDefault="00745863" w:rsidP="00F3383F">
      <w:pPr>
        <w:spacing w:line="480" w:lineRule="auto"/>
        <w:jc w:val="center"/>
        <w:rPr>
          <w:rFonts w:cstheme="minorHAnsi"/>
          <w:sz w:val="24"/>
          <w:szCs w:val="24"/>
        </w:rPr>
      </w:pPr>
      <w:r w:rsidRPr="00F3383F">
        <w:rPr>
          <w:rFonts w:cstheme="minorHAnsi"/>
          <w:sz w:val="24"/>
          <w:szCs w:val="24"/>
        </w:rPr>
        <w:t>Reflection paper</w:t>
      </w:r>
    </w:p>
    <w:p w14:paraId="0E3F563B" w14:textId="77777777" w:rsidR="002F46A4" w:rsidRPr="00F3383F" w:rsidRDefault="002F46A4" w:rsidP="00F3383F">
      <w:pPr>
        <w:spacing w:line="480" w:lineRule="auto"/>
        <w:jc w:val="center"/>
        <w:rPr>
          <w:rFonts w:cstheme="minorHAnsi"/>
          <w:sz w:val="24"/>
          <w:szCs w:val="24"/>
        </w:rPr>
      </w:pPr>
    </w:p>
    <w:p w14:paraId="2EDBD101" w14:textId="77777777" w:rsidR="002F46A4" w:rsidRPr="00F3383F" w:rsidRDefault="002F46A4" w:rsidP="00F3383F">
      <w:pPr>
        <w:spacing w:line="480" w:lineRule="auto"/>
        <w:jc w:val="center"/>
        <w:rPr>
          <w:rFonts w:cstheme="minorHAnsi"/>
          <w:sz w:val="24"/>
          <w:szCs w:val="24"/>
        </w:rPr>
      </w:pPr>
    </w:p>
    <w:p w14:paraId="41EDD659" w14:textId="09A42888" w:rsidR="002F46A4" w:rsidRPr="00F3383F" w:rsidRDefault="002F46A4" w:rsidP="00F3383F">
      <w:pPr>
        <w:spacing w:line="480" w:lineRule="auto"/>
        <w:jc w:val="center"/>
        <w:rPr>
          <w:rFonts w:cstheme="minorHAnsi"/>
          <w:sz w:val="24"/>
          <w:szCs w:val="24"/>
        </w:rPr>
      </w:pPr>
    </w:p>
    <w:p w14:paraId="79B3AF3C" w14:textId="7D569C16" w:rsidR="00D57CEF" w:rsidRPr="00F3383F" w:rsidRDefault="00D57CEF" w:rsidP="00F3383F">
      <w:pPr>
        <w:spacing w:line="480" w:lineRule="auto"/>
        <w:jc w:val="center"/>
        <w:rPr>
          <w:rFonts w:cstheme="minorHAnsi"/>
          <w:sz w:val="24"/>
          <w:szCs w:val="24"/>
        </w:rPr>
      </w:pPr>
    </w:p>
    <w:p w14:paraId="7EAEEB9A" w14:textId="17917DA4" w:rsidR="00D57CEF" w:rsidRPr="00F3383F" w:rsidRDefault="00D57CEF" w:rsidP="00F3383F">
      <w:pPr>
        <w:spacing w:line="480" w:lineRule="auto"/>
        <w:jc w:val="center"/>
        <w:rPr>
          <w:rFonts w:cstheme="minorHAnsi"/>
          <w:sz w:val="24"/>
          <w:szCs w:val="24"/>
        </w:rPr>
      </w:pPr>
    </w:p>
    <w:p w14:paraId="438DB872" w14:textId="2EE9CC46" w:rsidR="00D57CEF" w:rsidRPr="00F3383F" w:rsidRDefault="00D57CEF" w:rsidP="00F3383F">
      <w:pPr>
        <w:spacing w:line="480" w:lineRule="auto"/>
        <w:jc w:val="center"/>
        <w:rPr>
          <w:rFonts w:cstheme="minorHAnsi"/>
          <w:sz w:val="24"/>
          <w:szCs w:val="24"/>
        </w:rPr>
      </w:pPr>
    </w:p>
    <w:p w14:paraId="5C0EAAE9" w14:textId="77777777" w:rsidR="00D57CEF" w:rsidRPr="00F3383F" w:rsidRDefault="00D57CEF" w:rsidP="00F3383F">
      <w:pPr>
        <w:spacing w:line="480" w:lineRule="auto"/>
        <w:rPr>
          <w:rFonts w:cstheme="minorHAnsi"/>
          <w:sz w:val="24"/>
          <w:szCs w:val="24"/>
        </w:rPr>
      </w:pPr>
    </w:p>
    <w:p w14:paraId="5C44FD01" w14:textId="77777777" w:rsidR="002F46A4" w:rsidRPr="00F3383F" w:rsidRDefault="002F46A4" w:rsidP="00F3383F">
      <w:pPr>
        <w:spacing w:line="480" w:lineRule="auto"/>
        <w:jc w:val="center"/>
        <w:rPr>
          <w:rFonts w:cstheme="minorHAnsi"/>
          <w:sz w:val="24"/>
          <w:szCs w:val="24"/>
        </w:rPr>
      </w:pPr>
    </w:p>
    <w:p w14:paraId="5DAB060C" w14:textId="77777777" w:rsidR="002F46A4" w:rsidRPr="00F3383F" w:rsidRDefault="002F46A4" w:rsidP="00F3383F">
      <w:pPr>
        <w:spacing w:line="480" w:lineRule="auto"/>
        <w:jc w:val="center"/>
        <w:rPr>
          <w:rFonts w:cstheme="minorHAnsi"/>
          <w:sz w:val="24"/>
          <w:szCs w:val="24"/>
        </w:rPr>
      </w:pPr>
      <w:r w:rsidRPr="00F3383F">
        <w:rPr>
          <w:rFonts w:cstheme="minorHAnsi"/>
          <w:sz w:val="24"/>
          <w:szCs w:val="24"/>
        </w:rPr>
        <w:t>Dalton Murray</w:t>
      </w:r>
    </w:p>
    <w:p w14:paraId="0513EFC7" w14:textId="77777777" w:rsidR="002F46A4" w:rsidRPr="00F3383F" w:rsidRDefault="002F46A4" w:rsidP="00F3383F">
      <w:pPr>
        <w:spacing w:line="480" w:lineRule="auto"/>
        <w:jc w:val="center"/>
        <w:rPr>
          <w:rFonts w:cstheme="minorHAnsi"/>
          <w:sz w:val="24"/>
          <w:szCs w:val="24"/>
        </w:rPr>
      </w:pPr>
      <w:r w:rsidRPr="00F3383F">
        <w:rPr>
          <w:rFonts w:cstheme="minorHAnsi"/>
          <w:sz w:val="24"/>
          <w:szCs w:val="24"/>
        </w:rPr>
        <w:t>College of Business &amp; I.T., Lawrence Technological University</w:t>
      </w:r>
    </w:p>
    <w:p w14:paraId="5B3E14DE" w14:textId="1F9E7A1C" w:rsidR="00454BA1" w:rsidRPr="00F3383F" w:rsidRDefault="005511F5" w:rsidP="00F3383F">
      <w:pPr>
        <w:spacing w:line="480" w:lineRule="auto"/>
        <w:jc w:val="center"/>
        <w:rPr>
          <w:rFonts w:cstheme="minorHAnsi"/>
          <w:sz w:val="24"/>
          <w:szCs w:val="24"/>
        </w:rPr>
      </w:pPr>
      <w:r w:rsidRPr="00F3383F">
        <w:rPr>
          <w:rFonts w:cstheme="minorHAnsi"/>
          <w:sz w:val="24"/>
          <w:szCs w:val="24"/>
        </w:rPr>
        <w:t xml:space="preserve">INT </w:t>
      </w:r>
      <w:r w:rsidR="00D22C44" w:rsidRPr="00F3383F">
        <w:rPr>
          <w:rFonts w:cstheme="minorHAnsi"/>
          <w:sz w:val="24"/>
          <w:szCs w:val="24"/>
        </w:rPr>
        <w:t>6123</w:t>
      </w:r>
      <w:r w:rsidRPr="00F3383F">
        <w:rPr>
          <w:rFonts w:cstheme="minorHAnsi"/>
          <w:sz w:val="24"/>
          <w:szCs w:val="24"/>
        </w:rPr>
        <w:t>, Systems Analysis and Design</w:t>
      </w:r>
    </w:p>
    <w:p w14:paraId="4C5507AE" w14:textId="569B03BA" w:rsidR="002F46A4" w:rsidRPr="00F3383F" w:rsidRDefault="002F46A4" w:rsidP="00F3383F">
      <w:pPr>
        <w:spacing w:line="480" w:lineRule="auto"/>
        <w:jc w:val="center"/>
        <w:rPr>
          <w:rFonts w:cstheme="minorHAnsi"/>
          <w:sz w:val="24"/>
          <w:szCs w:val="24"/>
        </w:rPr>
      </w:pPr>
      <w:r w:rsidRPr="00F3383F">
        <w:rPr>
          <w:rFonts w:cstheme="minorHAnsi"/>
          <w:sz w:val="24"/>
          <w:szCs w:val="24"/>
        </w:rPr>
        <w:t xml:space="preserve">Dr. </w:t>
      </w:r>
      <w:r w:rsidR="00D82599" w:rsidRPr="00F3383F">
        <w:rPr>
          <w:rFonts w:cstheme="minorHAnsi"/>
          <w:sz w:val="24"/>
          <w:szCs w:val="24"/>
        </w:rPr>
        <w:t>Andrew Makar</w:t>
      </w:r>
    </w:p>
    <w:p w14:paraId="61C7008F" w14:textId="5FBEB35F" w:rsidR="00E86F7D" w:rsidRPr="00F3383F" w:rsidRDefault="00FD56DF" w:rsidP="00F3383F">
      <w:pPr>
        <w:spacing w:line="480" w:lineRule="auto"/>
        <w:jc w:val="center"/>
        <w:rPr>
          <w:rFonts w:cstheme="minorHAnsi"/>
          <w:sz w:val="24"/>
          <w:szCs w:val="24"/>
        </w:rPr>
      </w:pPr>
      <w:r w:rsidRPr="00F3383F">
        <w:rPr>
          <w:rFonts w:cstheme="minorHAnsi"/>
          <w:sz w:val="24"/>
          <w:szCs w:val="24"/>
        </w:rPr>
        <w:t>December 1</w:t>
      </w:r>
      <w:r w:rsidR="00C47D4E" w:rsidRPr="00F3383F">
        <w:rPr>
          <w:rFonts w:cstheme="minorHAnsi"/>
          <w:sz w:val="24"/>
          <w:szCs w:val="24"/>
        </w:rPr>
        <w:t>4</w:t>
      </w:r>
      <w:r w:rsidR="002F46A4" w:rsidRPr="00F3383F">
        <w:rPr>
          <w:rFonts w:cstheme="minorHAnsi"/>
          <w:sz w:val="24"/>
          <w:szCs w:val="24"/>
        </w:rPr>
        <w:t>, 202</w:t>
      </w:r>
      <w:r w:rsidR="00C47D4E" w:rsidRPr="00F3383F">
        <w:rPr>
          <w:rFonts w:cstheme="minorHAnsi"/>
          <w:sz w:val="24"/>
          <w:szCs w:val="24"/>
        </w:rPr>
        <w:t>3</w:t>
      </w:r>
    </w:p>
    <w:p w14:paraId="208C8A58" w14:textId="72FD6116" w:rsidR="00A04818" w:rsidRDefault="009B336F" w:rsidP="009B336F">
      <w:pPr>
        <w:spacing w:line="480" w:lineRule="auto"/>
        <w:jc w:val="center"/>
        <w:rPr>
          <w:rFonts w:cstheme="minorHAnsi"/>
          <w:b/>
          <w:bCs/>
          <w:sz w:val="24"/>
          <w:szCs w:val="24"/>
        </w:rPr>
      </w:pPr>
      <w:r>
        <w:rPr>
          <w:rFonts w:cstheme="minorHAnsi"/>
          <w:b/>
          <w:bCs/>
          <w:sz w:val="24"/>
          <w:szCs w:val="24"/>
        </w:rPr>
        <w:lastRenderedPageBreak/>
        <w:t>Final: Reflection Paper</w:t>
      </w:r>
    </w:p>
    <w:p w14:paraId="14E168D0" w14:textId="2CB215CC" w:rsidR="009B336F" w:rsidRPr="009B336F" w:rsidRDefault="009B336F" w:rsidP="009B336F">
      <w:pPr>
        <w:spacing w:line="480" w:lineRule="auto"/>
        <w:rPr>
          <w:rFonts w:cstheme="minorHAnsi"/>
          <w:b/>
          <w:bCs/>
          <w:sz w:val="24"/>
          <w:szCs w:val="24"/>
        </w:rPr>
      </w:pPr>
      <w:r>
        <w:rPr>
          <w:rFonts w:cstheme="minorHAnsi"/>
          <w:b/>
          <w:bCs/>
          <w:sz w:val="24"/>
          <w:szCs w:val="24"/>
        </w:rPr>
        <w:t>Introduction</w:t>
      </w:r>
    </w:p>
    <w:p w14:paraId="7F3CC154" w14:textId="77777777" w:rsidR="00F27A72" w:rsidRDefault="00B35005" w:rsidP="00A04818">
      <w:pPr>
        <w:spacing w:line="480" w:lineRule="auto"/>
        <w:ind w:firstLine="720"/>
        <w:rPr>
          <w:rFonts w:cstheme="minorHAnsi"/>
          <w:sz w:val="24"/>
          <w:szCs w:val="24"/>
        </w:rPr>
      </w:pPr>
      <w:r w:rsidRPr="00F3383F">
        <w:rPr>
          <w:rFonts w:cstheme="minorHAnsi"/>
          <w:sz w:val="24"/>
          <w:szCs w:val="24"/>
        </w:rPr>
        <w:t xml:space="preserve">Throughout this semester, </w:t>
      </w:r>
      <w:r w:rsidR="0076636C">
        <w:rPr>
          <w:rFonts w:cstheme="minorHAnsi"/>
          <w:sz w:val="24"/>
          <w:szCs w:val="24"/>
        </w:rPr>
        <w:t>f</w:t>
      </w:r>
      <w:r w:rsidRPr="00F3383F">
        <w:rPr>
          <w:rFonts w:cstheme="minorHAnsi"/>
          <w:sz w:val="24"/>
          <w:szCs w:val="24"/>
        </w:rPr>
        <w:t xml:space="preserve">all 2023, I have re-learned many things in this course, Systems Analysis and Design, which I </w:t>
      </w:r>
      <w:r w:rsidRPr="00450D92">
        <w:rPr>
          <w:rFonts w:cstheme="minorHAnsi"/>
          <w:sz w:val="24"/>
          <w:szCs w:val="24"/>
        </w:rPr>
        <w:t>have learned previously</w:t>
      </w:r>
      <w:r w:rsidRPr="00F3383F">
        <w:rPr>
          <w:rFonts w:cstheme="minorHAnsi"/>
          <w:sz w:val="24"/>
          <w:szCs w:val="24"/>
        </w:rPr>
        <w:t xml:space="preserve"> in other courses, such as my other Systems Analysis and Design courses for my undergraduate degree. However, I have also learned many new things such as new diagramming types and new methods and techniques. Many of the things which I re-learned</w:t>
      </w:r>
      <w:r w:rsidR="00B84B53">
        <w:rPr>
          <w:rFonts w:cstheme="minorHAnsi"/>
          <w:sz w:val="24"/>
          <w:szCs w:val="24"/>
        </w:rPr>
        <w:t>, and learned for the first time,</w:t>
      </w:r>
      <w:r w:rsidRPr="00F3383F">
        <w:rPr>
          <w:rFonts w:cstheme="minorHAnsi"/>
          <w:sz w:val="24"/>
          <w:szCs w:val="24"/>
        </w:rPr>
        <w:t xml:space="preserve"> in this semester I believe </w:t>
      </w:r>
      <w:r w:rsidR="0029416C">
        <w:rPr>
          <w:rFonts w:cstheme="minorHAnsi"/>
          <w:sz w:val="24"/>
          <w:szCs w:val="24"/>
        </w:rPr>
        <w:t>will</w:t>
      </w:r>
      <w:r w:rsidRPr="00F3383F">
        <w:rPr>
          <w:rFonts w:cstheme="minorHAnsi"/>
          <w:sz w:val="24"/>
          <w:szCs w:val="24"/>
        </w:rPr>
        <w:t xml:space="preserve"> be important throughout my future career. </w:t>
      </w:r>
    </w:p>
    <w:p w14:paraId="026D2D5D" w14:textId="22236363" w:rsidR="00B35005" w:rsidRDefault="00E92E9E" w:rsidP="00223831">
      <w:pPr>
        <w:spacing w:line="480" w:lineRule="auto"/>
        <w:ind w:firstLine="720"/>
        <w:rPr>
          <w:rFonts w:cstheme="minorHAnsi"/>
          <w:sz w:val="24"/>
          <w:szCs w:val="24"/>
        </w:rPr>
      </w:pPr>
      <w:r>
        <w:rPr>
          <w:rFonts w:cstheme="minorHAnsi"/>
          <w:sz w:val="24"/>
          <w:szCs w:val="24"/>
        </w:rPr>
        <w:t xml:space="preserve">To start off this semester, we went over creating a system vision document, which </w:t>
      </w:r>
      <w:r w:rsidR="00F27A72">
        <w:rPr>
          <w:rFonts w:cstheme="minorHAnsi"/>
          <w:sz w:val="24"/>
          <w:szCs w:val="24"/>
        </w:rPr>
        <w:t xml:space="preserve">helps you define and understand a project better. In a system vision document, you start with a problem description, what is the problem that you are trying to fix? </w:t>
      </w:r>
      <w:r w:rsidR="00E77F39">
        <w:rPr>
          <w:rFonts w:cstheme="minorHAnsi"/>
          <w:sz w:val="24"/>
          <w:szCs w:val="24"/>
        </w:rPr>
        <w:t>After this, you define a scope for your project</w:t>
      </w:r>
      <w:r w:rsidR="00FD3D21">
        <w:rPr>
          <w:rFonts w:cstheme="minorHAnsi"/>
          <w:sz w:val="24"/>
          <w:szCs w:val="24"/>
        </w:rPr>
        <w:t>, which is in summar</w:t>
      </w:r>
      <w:r w:rsidR="00067C6B">
        <w:rPr>
          <w:rFonts w:cstheme="minorHAnsi"/>
          <w:sz w:val="24"/>
          <w:szCs w:val="24"/>
        </w:rPr>
        <w:t xml:space="preserve">y </w:t>
      </w:r>
      <w:r w:rsidR="00FD3D21">
        <w:rPr>
          <w:rFonts w:cstheme="minorHAnsi"/>
          <w:sz w:val="24"/>
          <w:szCs w:val="24"/>
        </w:rPr>
        <w:t>what are the things that you are going to do and cover to fix the problem? Then, you define the system capabilities, requirements, or needs, which tells you exactly what you are going to do to</w:t>
      </w:r>
      <w:r w:rsidR="005711B9">
        <w:rPr>
          <w:rFonts w:cstheme="minorHAnsi"/>
          <w:sz w:val="24"/>
          <w:szCs w:val="24"/>
        </w:rPr>
        <w:t>, or the things that are absolutely necessary in order for the project to be successful. Finally, you say the business benefits, how does fixing this problem benefit the business</w:t>
      </w:r>
      <w:r w:rsidR="00831182">
        <w:rPr>
          <w:rFonts w:cstheme="minorHAnsi"/>
          <w:sz w:val="24"/>
          <w:szCs w:val="24"/>
        </w:rPr>
        <w:t xml:space="preserve"> </w:t>
      </w:r>
      <w:r w:rsidR="00831182" w:rsidRPr="00476FA9">
        <w:rPr>
          <w:rFonts w:cstheme="minorHAnsi"/>
          <w:sz w:val="24"/>
          <w:szCs w:val="24"/>
        </w:rPr>
        <w:t>(Satzinger et al., 2016</w:t>
      </w:r>
      <w:r w:rsidR="00831182">
        <w:rPr>
          <w:rFonts w:cstheme="minorHAnsi"/>
          <w:sz w:val="24"/>
          <w:szCs w:val="24"/>
        </w:rPr>
        <w:t xml:space="preserve">. p. </w:t>
      </w:r>
      <w:r w:rsidR="00DB55D0">
        <w:rPr>
          <w:rFonts w:cstheme="minorHAnsi"/>
          <w:sz w:val="24"/>
          <w:szCs w:val="24"/>
        </w:rPr>
        <w:t>11 – 13 &amp; 337 – 338</w:t>
      </w:r>
      <w:r w:rsidR="00831182" w:rsidRPr="00476FA9">
        <w:rPr>
          <w:rFonts w:cstheme="minorHAnsi"/>
          <w:sz w:val="24"/>
          <w:szCs w:val="24"/>
        </w:rPr>
        <w:t>)</w:t>
      </w:r>
      <w:r w:rsidR="00D8652A">
        <w:rPr>
          <w:rFonts w:cstheme="minorHAnsi"/>
          <w:sz w:val="24"/>
          <w:szCs w:val="24"/>
        </w:rPr>
        <w:t>?</w:t>
      </w:r>
      <w:r w:rsidR="00831182">
        <w:rPr>
          <w:rFonts w:cstheme="minorHAnsi"/>
          <w:sz w:val="24"/>
          <w:szCs w:val="24"/>
        </w:rPr>
        <w:t xml:space="preserve"> </w:t>
      </w:r>
      <w:r w:rsidR="00FD3A4C">
        <w:rPr>
          <w:rFonts w:cstheme="minorHAnsi"/>
          <w:sz w:val="24"/>
          <w:szCs w:val="24"/>
        </w:rPr>
        <w:t>Throughout the semester, we learned many other things like how to properly define use cases and make use case descriptions, how to make system sequence diagrams (SSD), how to make good storyboards that are easy to understand, how to make domain class diagrams, make Gantt charts, and more recently make first-cut sequence diagrams and test cases</w:t>
      </w:r>
      <w:r w:rsidR="001C7C12">
        <w:rPr>
          <w:rFonts w:cstheme="minorHAnsi"/>
          <w:sz w:val="24"/>
          <w:szCs w:val="24"/>
        </w:rPr>
        <w:t xml:space="preserve"> as well as many other useful things.</w:t>
      </w:r>
      <w:r w:rsidR="00FD3A4C">
        <w:rPr>
          <w:rFonts w:cstheme="minorHAnsi"/>
          <w:sz w:val="24"/>
          <w:szCs w:val="24"/>
        </w:rPr>
        <w:t xml:space="preserve"> </w:t>
      </w:r>
      <w:r w:rsidR="004D427D">
        <w:rPr>
          <w:rFonts w:cstheme="minorHAnsi"/>
          <w:sz w:val="24"/>
          <w:szCs w:val="24"/>
        </w:rPr>
        <w:t>We also</w:t>
      </w:r>
      <w:r w:rsidR="00AC0EB0">
        <w:rPr>
          <w:rFonts w:cstheme="minorHAnsi"/>
          <w:sz w:val="24"/>
          <w:szCs w:val="24"/>
        </w:rPr>
        <w:t>,</w:t>
      </w:r>
      <w:r w:rsidR="004D427D">
        <w:rPr>
          <w:rFonts w:cstheme="minorHAnsi"/>
          <w:sz w:val="24"/>
          <w:szCs w:val="24"/>
        </w:rPr>
        <w:t xml:space="preserve"> </w:t>
      </w:r>
      <w:r w:rsidR="00E27763">
        <w:rPr>
          <w:rFonts w:cstheme="minorHAnsi"/>
          <w:sz w:val="24"/>
          <w:szCs w:val="24"/>
        </w:rPr>
        <w:t xml:space="preserve">in this semester had a case study with a partner </w:t>
      </w:r>
      <w:r w:rsidR="002011FB">
        <w:rPr>
          <w:rFonts w:cstheme="minorHAnsi"/>
          <w:sz w:val="24"/>
          <w:szCs w:val="24"/>
        </w:rPr>
        <w:t xml:space="preserve">that </w:t>
      </w:r>
      <w:r w:rsidR="002C2541">
        <w:rPr>
          <w:rFonts w:cstheme="minorHAnsi"/>
          <w:sz w:val="24"/>
          <w:szCs w:val="24"/>
        </w:rPr>
        <w:t xml:space="preserve">covered </w:t>
      </w:r>
      <w:r w:rsidR="002C2541">
        <w:rPr>
          <w:rFonts w:cstheme="minorHAnsi"/>
          <w:sz w:val="24"/>
          <w:szCs w:val="24"/>
        </w:rPr>
        <w:lastRenderedPageBreak/>
        <w:t>many of the things we learned in class and helped us develop other skills such as cooperation and communication.</w:t>
      </w:r>
    </w:p>
    <w:p w14:paraId="5A8D497D" w14:textId="555FEF58" w:rsidR="00D813BF" w:rsidRDefault="0069532A" w:rsidP="00D813BF">
      <w:pPr>
        <w:spacing w:line="480" w:lineRule="auto"/>
        <w:rPr>
          <w:rFonts w:cstheme="minorHAnsi"/>
          <w:b/>
          <w:bCs/>
          <w:sz w:val="24"/>
          <w:szCs w:val="24"/>
        </w:rPr>
      </w:pPr>
      <w:r>
        <w:rPr>
          <w:rFonts w:cstheme="minorHAnsi"/>
          <w:b/>
          <w:bCs/>
          <w:sz w:val="24"/>
          <w:szCs w:val="24"/>
        </w:rPr>
        <w:t>Chapter 1</w:t>
      </w:r>
      <w:r w:rsidR="00B46EFB">
        <w:rPr>
          <w:rFonts w:cstheme="minorHAnsi"/>
          <w:b/>
          <w:bCs/>
          <w:sz w:val="24"/>
          <w:szCs w:val="24"/>
        </w:rPr>
        <w:t xml:space="preserve"> &amp; 4</w:t>
      </w:r>
    </w:p>
    <w:p w14:paraId="7BF06E98" w14:textId="7F3BC233" w:rsidR="00B46EFB" w:rsidRDefault="00B46EFB" w:rsidP="00D813BF">
      <w:pPr>
        <w:spacing w:line="480" w:lineRule="auto"/>
        <w:rPr>
          <w:rFonts w:cstheme="minorHAnsi"/>
          <w:sz w:val="24"/>
          <w:szCs w:val="24"/>
        </w:rPr>
      </w:pPr>
      <w:r>
        <w:rPr>
          <w:rFonts w:cstheme="minorHAnsi"/>
          <w:b/>
          <w:bCs/>
          <w:sz w:val="24"/>
          <w:szCs w:val="24"/>
        </w:rPr>
        <w:tab/>
      </w:r>
      <w:r w:rsidR="000C2997">
        <w:rPr>
          <w:rFonts w:cstheme="minorHAnsi"/>
          <w:sz w:val="24"/>
          <w:szCs w:val="24"/>
        </w:rPr>
        <w:t>In chapter 1 and in chapter 4 there are many valuable pieces of information, however, the thing that I want to focus on in these two chapters are domain classes, particularly domain class diagrams, also known as domain model class diagrams</w:t>
      </w:r>
      <w:r w:rsidR="006F64C6">
        <w:rPr>
          <w:rFonts w:cstheme="minorHAnsi"/>
          <w:sz w:val="24"/>
          <w:szCs w:val="24"/>
        </w:rPr>
        <w:t>. Both domain classes and domain class diagrams are defined in chapter 1 and briefly covered, however, chapter 4 covers it more in-depth, as well as in later chapters, however, chapter 4 is where I want to focus on</w:t>
      </w:r>
      <w:r w:rsidR="00CF3E54">
        <w:rPr>
          <w:rFonts w:cstheme="minorHAnsi"/>
          <w:sz w:val="24"/>
          <w:szCs w:val="24"/>
        </w:rPr>
        <w:t xml:space="preserve"> for domain classes and domain class diagrams.</w:t>
      </w:r>
    </w:p>
    <w:p w14:paraId="2C318E11" w14:textId="66D4366F" w:rsidR="00B157DD" w:rsidRPr="00C36AFB" w:rsidRDefault="00B157DD" w:rsidP="00D813BF">
      <w:pPr>
        <w:spacing w:line="480" w:lineRule="auto"/>
        <w:rPr>
          <w:rFonts w:cstheme="minorHAnsi"/>
          <w:sz w:val="24"/>
          <w:szCs w:val="24"/>
        </w:rPr>
      </w:pPr>
      <w:r>
        <w:rPr>
          <w:rFonts w:cstheme="minorHAnsi"/>
          <w:sz w:val="24"/>
          <w:szCs w:val="24"/>
        </w:rPr>
        <w:tab/>
      </w:r>
      <w:r w:rsidR="002F41B6">
        <w:rPr>
          <w:rFonts w:cstheme="minorHAnsi"/>
          <w:sz w:val="24"/>
          <w:szCs w:val="24"/>
        </w:rPr>
        <w:t xml:space="preserve">Chapter 4 defines classes as “a category or classification used to describe a collection of objects. Each object belongs to a class” </w:t>
      </w:r>
      <w:r w:rsidR="002F41B6" w:rsidRPr="00476FA9">
        <w:rPr>
          <w:rFonts w:cstheme="minorHAnsi"/>
          <w:sz w:val="24"/>
          <w:szCs w:val="24"/>
        </w:rPr>
        <w:t>(Satzinger et al., 2016</w:t>
      </w:r>
      <w:r w:rsidR="002F41B6">
        <w:rPr>
          <w:rFonts w:cstheme="minorHAnsi"/>
          <w:sz w:val="24"/>
          <w:szCs w:val="24"/>
        </w:rPr>
        <w:t xml:space="preserve">. p. </w:t>
      </w:r>
      <w:r w:rsidR="00C8032A">
        <w:rPr>
          <w:rFonts w:cstheme="minorHAnsi"/>
          <w:sz w:val="24"/>
          <w:szCs w:val="24"/>
        </w:rPr>
        <w:t>103</w:t>
      </w:r>
      <w:r w:rsidR="002F41B6" w:rsidRPr="00476FA9">
        <w:rPr>
          <w:rFonts w:cstheme="minorHAnsi"/>
          <w:sz w:val="24"/>
          <w:szCs w:val="24"/>
        </w:rPr>
        <w:t>)</w:t>
      </w:r>
      <w:r w:rsidR="002F41B6">
        <w:rPr>
          <w:rFonts w:cstheme="minorHAnsi"/>
          <w:sz w:val="24"/>
          <w:szCs w:val="24"/>
        </w:rPr>
        <w:t>.</w:t>
      </w:r>
      <w:r w:rsidR="00C8032A">
        <w:rPr>
          <w:rFonts w:cstheme="minorHAnsi"/>
          <w:sz w:val="24"/>
          <w:szCs w:val="24"/>
        </w:rPr>
        <w:t xml:space="preserve"> In other words, this means that a class is a category</w:t>
      </w:r>
      <w:r w:rsidR="00EF31BD">
        <w:rPr>
          <w:rFonts w:cstheme="minorHAnsi"/>
          <w:sz w:val="24"/>
          <w:szCs w:val="24"/>
        </w:rPr>
        <w:t>, which is being used do describe a collection o</w:t>
      </w:r>
      <w:r w:rsidR="00373A04">
        <w:rPr>
          <w:rFonts w:cstheme="minorHAnsi"/>
          <w:sz w:val="24"/>
          <w:szCs w:val="24"/>
        </w:rPr>
        <w:t xml:space="preserve">bjects, for example you could have a class called color and then have objects within the class like blue, red, or yellow and each of these </w:t>
      </w:r>
      <w:r w:rsidR="0023766C">
        <w:rPr>
          <w:rFonts w:cstheme="minorHAnsi"/>
          <w:sz w:val="24"/>
          <w:szCs w:val="24"/>
        </w:rPr>
        <w:t>objects have other traits that define them such as their name, rgb color, and hexadecimal number</w:t>
      </w:r>
      <w:r w:rsidR="00261D5A">
        <w:rPr>
          <w:rFonts w:cstheme="minorHAnsi"/>
          <w:sz w:val="24"/>
          <w:szCs w:val="24"/>
        </w:rPr>
        <w:t xml:space="preserve">. </w:t>
      </w:r>
      <w:r w:rsidR="007C76B7">
        <w:rPr>
          <w:rFonts w:cstheme="minorHAnsi"/>
          <w:sz w:val="24"/>
          <w:szCs w:val="24"/>
        </w:rPr>
        <w:t xml:space="preserve">A class diagram is defined as “used to show classes of objects for a system” </w:t>
      </w:r>
      <w:r w:rsidR="007C76B7" w:rsidRPr="00476FA9">
        <w:rPr>
          <w:rFonts w:cstheme="minorHAnsi"/>
          <w:sz w:val="24"/>
          <w:szCs w:val="24"/>
        </w:rPr>
        <w:t>(Satzinger et al., 2016</w:t>
      </w:r>
      <w:r w:rsidR="007C76B7">
        <w:rPr>
          <w:rFonts w:cstheme="minorHAnsi"/>
          <w:sz w:val="24"/>
          <w:szCs w:val="24"/>
        </w:rPr>
        <w:t>. p. 103</w:t>
      </w:r>
      <w:r w:rsidR="007C76B7" w:rsidRPr="00476FA9">
        <w:rPr>
          <w:rFonts w:cstheme="minorHAnsi"/>
          <w:sz w:val="24"/>
          <w:szCs w:val="24"/>
        </w:rPr>
        <w:t>)</w:t>
      </w:r>
      <w:r w:rsidR="007C76B7">
        <w:rPr>
          <w:rFonts w:cstheme="minorHAnsi"/>
          <w:sz w:val="24"/>
          <w:szCs w:val="24"/>
        </w:rPr>
        <w:t xml:space="preserve">. In other words, a class diagram is a way to visualize classes within a system. </w:t>
      </w:r>
      <w:r w:rsidR="006D403C">
        <w:rPr>
          <w:rFonts w:cstheme="minorHAnsi"/>
          <w:sz w:val="24"/>
          <w:szCs w:val="24"/>
        </w:rPr>
        <w:t xml:space="preserve">Finally, a domain model class diagram is defined as “One type of UML [Unified Modeling Language] class diagram that shows the things in the users’ problem domain” </w:t>
      </w:r>
      <w:r w:rsidR="006D403C" w:rsidRPr="00476FA9">
        <w:rPr>
          <w:rFonts w:cstheme="minorHAnsi"/>
          <w:sz w:val="24"/>
          <w:szCs w:val="24"/>
        </w:rPr>
        <w:t>(Satzinger et al., 2016</w:t>
      </w:r>
      <w:r w:rsidR="006D403C">
        <w:rPr>
          <w:rFonts w:cstheme="minorHAnsi"/>
          <w:sz w:val="24"/>
          <w:szCs w:val="24"/>
        </w:rPr>
        <w:t>. p. 103</w:t>
      </w:r>
      <w:r w:rsidR="006D403C" w:rsidRPr="00476FA9">
        <w:rPr>
          <w:rFonts w:cstheme="minorHAnsi"/>
          <w:sz w:val="24"/>
          <w:szCs w:val="24"/>
        </w:rPr>
        <w:t>)</w:t>
      </w:r>
      <w:r w:rsidR="006D403C">
        <w:rPr>
          <w:rFonts w:cstheme="minorHAnsi"/>
          <w:sz w:val="24"/>
          <w:szCs w:val="24"/>
        </w:rPr>
        <w:t xml:space="preserve">. In other words, a domain model class diagram </w:t>
      </w:r>
      <w:r w:rsidR="00F740F1">
        <w:rPr>
          <w:rFonts w:cstheme="minorHAnsi"/>
          <w:sz w:val="24"/>
          <w:szCs w:val="24"/>
        </w:rPr>
        <w:t xml:space="preserve">is a way of visualizing the </w:t>
      </w:r>
      <w:r w:rsidR="00B67060">
        <w:rPr>
          <w:rFonts w:cstheme="minorHAnsi"/>
          <w:sz w:val="24"/>
          <w:szCs w:val="24"/>
        </w:rPr>
        <w:t xml:space="preserve">domain model classes. </w:t>
      </w:r>
      <w:r w:rsidR="00263E37">
        <w:rPr>
          <w:rFonts w:cstheme="minorHAnsi"/>
          <w:sz w:val="24"/>
          <w:szCs w:val="24"/>
        </w:rPr>
        <w:t xml:space="preserve">Being able to visualize domain model classes is </w:t>
      </w:r>
      <w:r w:rsidR="00263E37">
        <w:rPr>
          <w:rFonts w:cstheme="minorHAnsi"/>
          <w:sz w:val="24"/>
          <w:szCs w:val="24"/>
        </w:rPr>
        <w:lastRenderedPageBreak/>
        <w:t>important because it can not only be a great starting point in understanding the system but can be used throughout the entire development process, including database design</w:t>
      </w:r>
      <w:r w:rsidR="00CE1F6C">
        <w:rPr>
          <w:rFonts w:cstheme="minorHAnsi"/>
          <w:sz w:val="24"/>
          <w:szCs w:val="24"/>
        </w:rPr>
        <w:t xml:space="preserve">. </w:t>
      </w:r>
    </w:p>
    <w:p w14:paraId="58356E40" w14:textId="420083B4" w:rsidR="00BC386A" w:rsidRDefault="00F13216" w:rsidP="00BC386A">
      <w:pPr>
        <w:spacing w:line="480" w:lineRule="auto"/>
        <w:rPr>
          <w:rFonts w:cstheme="minorHAnsi"/>
          <w:b/>
          <w:bCs/>
          <w:sz w:val="24"/>
          <w:szCs w:val="24"/>
        </w:rPr>
      </w:pPr>
      <w:r>
        <w:rPr>
          <w:rFonts w:cstheme="minorHAnsi"/>
          <w:b/>
          <w:bCs/>
          <w:sz w:val="24"/>
          <w:szCs w:val="24"/>
        </w:rPr>
        <w:t>Chapter 7</w:t>
      </w:r>
    </w:p>
    <w:p w14:paraId="4F738855" w14:textId="4FAA5C9E" w:rsidR="00F13216" w:rsidRDefault="00F13216" w:rsidP="00BC386A">
      <w:pPr>
        <w:spacing w:line="480" w:lineRule="auto"/>
        <w:rPr>
          <w:rFonts w:cstheme="minorHAnsi"/>
          <w:sz w:val="24"/>
          <w:szCs w:val="24"/>
        </w:rPr>
      </w:pPr>
      <w:r>
        <w:rPr>
          <w:rFonts w:cstheme="minorHAnsi"/>
          <w:b/>
          <w:bCs/>
          <w:sz w:val="24"/>
          <w:szCs w:val="24"/>
        </w:rPr>
        <w:tab/>
      </w:r>
      <w:r>
        <w:rPr>
          <w:rFonts w:cstheme="minorHAnsi"/>
          <w:sz w:val="24"/>
          <w:szCs w:val="24"/>
        </w:rPr>
        <w:t>Chapter 7 covers many different topics about networking and its architecture, it also covers network diagramming.</w:t>
      </w:r>
      <w:r w:rsidR="00EC7768">
        <w:rPr>
          <w:rFonts w:cstheme="minorHAnsi"/>
          <w:sz w:val="24"/>
          <w:szCs w:val="24"/>
        </w:rPr>
        <w:t xml:space="preserve"> </w:t>
      </w:r>
      <w:r w:rsidR="00274D63">
        <w:rPr>
          <w:rFonts w:cstheme="minorHAnsi"/>
          <w:sz w:val="24"/>
          <w:szCs w:val="24"/>
        </w:rPr>
        <w:t>Network diagrams are important in not only understanding a network but are important to design, develop, and deploy a network as it makes sure that the system you are going to use in real life</w:t>
      </w:r>
      <w:r w:rsidR="008B2077">
        <w:rPr>
          <w:rFonts w:cstheme="minorHAnsi"/>
          <w:sz w:val="24"/>
          <w:szCs w:val="24"/>
        </w:rPr>
        <w:t>, outside of designs, will properly work and ensure that everything is accounted for.</w:t>
      </w:r>
    </w:p>
    <w:p w14:paraId="5B49AEDD" w14:textId="3A26B2F3" w:rsidR="00C075ED" w:rsidRDefault="003A1699" w:rsidP="00BC386A">
      <w:pPr>
        <w:spacing w:line="480" w:lineRule="auto"/>
        <w:rPr>
          <w:rFonts w:cstheme="minorHAnsi"/>
          <w:sz w:val="24"/>
          <w:szCs w:val="24"/>
        </w:rPr>
      </w:pPr>
      <w:r>
        <w:rPr>
          <w:rFonts w:cstheme="minorHAnsi"/>
          <w:sz w:val="24"/>
          <w:szCs w:val="24"/>
        </w:rPr>
        <w:tab/>
      </w:r>
      <w:r w:rsidR="00420CC8">
        <w:rPr>
          <w:rFonts w:cstheme="minorHAnsi"/>
          <w:sz w:val="24"/>
          <w:szCs w:val="24"/>
        </w:rPr>
        <w:t>A network diagram is defined as “show[</w:t>
      </w:r>
      <w:proofErr w:type="spellStart"/>
      <w:r w:rsidR="00420CC8">
        <w:rPr>
          <w:rFonts w:cstheme="minorHAnsi"/>
          <w:sz w:val="24"/>
          <w:szCs w:val="24"/>
        </w:rPr>
        <w:t>ing</w:t>
      </w:r>
      <w:proofErr w:type="spellEnd"/>
      <w:r w:rsidR="00420CC8">
        <w:rPr>
          <w:rFonts w:cstheme="minorHAnsi"/>
          <w:sz w:val="24"/>
          <w:szCs w:val="24"/>
        </w:rPr>
        <w:t xml:space="preserve">] how locations and hardware components are interconnected with network devices and wiring” </w:t>
      </w:r>
      <w:r w:rsidR="00420CC8" w:rsidRPr="00476FA9">
        <w:rPr>
          <w:rFonts w:cstheme="minorHAnsi"/>
          <w:sz w:val="24"/>
          <w:szCs w:val="24"/>
        </w:rPr>
        <w:t>(Satzinger et al., 2016</w:t>
      </w:r>
      <w:r w:rsidR="00420CC8">
        <w:rPr>
          <w:rFonts w:cstheme="minorHAnsi"/>
          <w:sz w:val="24"/>
          <w:szCs w:val="24"/>
        </w:rPr>
        <w:t xml:space="preserve">. p. </w:t>
      </w:r>
      <w:r w:rsidR="00420CC8">
        <w:rPr>
          <w:rFonts w:cstheme="minorHAnsi"/>
          <w:sz w:val="24"/>
          <w:szCs w:val="24"/>
        </w:rPr>
        <w:t>202</w:t>
      </w:r>
      <w:r w:rsidR="00420CC8">
        <w:rPr>
          <w:rFonts w:cstheme="minorHAnsi"/>
          <w:sz w:val="24"/>
          <w:szCs w:val="24"/>
        </w:rPr>
        <w:t xml:space="preserve">. </w:t>
      </w:r>
      <w:r w:rsidR="00420CC8">
        <w:rPr>
          <w:rFonts w:cstheme="minorHAnsi"/>
          <w:sz w:val="24"/>
          <w:szCs w:val="24"/>
        </w:rPr>
        <w:t xml:space="preserve"> In other words, it is a diagram of how your network will be setup. There are also many different formats for network diagrams and many different ways to do them, for example, you can have a floorplan of your building and draw the network equipment and how it is connected on that, or, you can have an overview of the entire network without the floorplan of the building. You can also show different things in different ways, such as if you are using a Docker cluster or a Kubernetes cluster, you can also show VPNs and tunnels to different locations as well as existing infrastructure and what you plan to upgrade and when. </w:t>
      </w:r>
      <w:r w:rsidR="00A13C09">
        <w:rPr>
          <w:rFonts w:cstheme="minorHAnsi"/>
          <w:sz w:val="24"/>
          <w:szCs w:val="24"/>
        </w:rPr>
        <w:t xml:space="preserve">A network diagram is not only important for planning and setting up a network, but it is also important to know to help easily find components in-person after the network has been set up. It also allows new people to join the company an easy way to find everything. There are also different levels of network diagrams, for example you could just write “server” over a picture of a server, or you could </w:t>
      </w:r>
      <w:r w:rsidR="00A13C09">
        <w:rPr>
          <w:rFonts w:cstheme="minorHAnsi"/>
          <w:sz w:val="24"/>
          <w:szCs w:val="24"/>
        </w:rPr>
        <w:lastRenderedPageBreak/>
        <w:t xml:space="preserve">have it </w:t>
      </w:r>
      <w:r w:rsidR="0045626A">
        <w:rPr>
          <w:rFonts w:cstheme="minorHAnsi"/>
          <w:sz w:val="24"/>
          <w:szCs w:val="24"/>
        </w:rPr>
        <w:t>set up</w:t>
      </w:r>
      <w:r w:rsidR="00A13C09">
        <w:rPr>
          <w:rFonts w:cstheme="minorHAnsi"/>
          <w:sz w:val="24"/>
          <w:szCs w:val="24"/>
        </w:rPr>
        <w:t xml:space="preserve"> so you can show every piece of hardware that is in that server</w:t>
      </w:r>
      <w:r w:rsidR="00AC19E6">
        <w:rPr>
          <w:rFonts w:cstheme="minorHAnsi"/>
          <w:sz w:val="24"/>
          <w:szCs w:val="24"/>
        </w:rPr>
        <w:t xml:space="preserve"> and how it is wired together.</w:t>
      </w:r>
    </w:p>
    <w:p w14:paraId="5BFECDD0" w14:textId="3C926CF0" w:rsidR="009F1A5F" w:rsidRDefault="008D1761" w:rsidP="00BC386A">
      <w:pPr>
        <w:spacing w:line="480" w:lineRule="auto"/>
        <w:rPr>
          <w:rFonts w:cstheme="minorHAnsi"/>
          <w:b/>
          <w:bCs/>
          <w:sz w:val="24"/>
          <w:szCs w:val="24"/>
        </w:rPr>
      </w:pPr>
      <w:r>
        <w:rPr>
          <w:rFonts w:cstheme="minorHAnsi"/>
          <w:b/>
          <w:bCs/>
          <w:sz w:val="24"/>
          <w:szCs w:val="24"/>
        </w:rPr>
        <w:t>Chapter 9</w:t>
      </w:r>
    </w:p>
    <w:p w14:paraId="77F5920A" w14:textId="58CCAFE6" w:rsidR="008D1761" w:rsidRDefault="008D1761" w:rsidP="00BC386A">
      <w:pPr>
        <w:spacing w:line="480" w:lineRule="auto"/>
        <w:rPr>
          <w:rFonts w:cstheme="minorHAnsi"/>
          <w:sz w:val="24"/>
          <w:szCs w:val="24"/>
        </w:rPr>
      </w:pPr>
      <w:r>
        <w:rPr>
          <w:rFonts w:cstheme="minorHAnsi"/>
          <w:b/>
          <w:bCs/>
          <w:sz w:val="24"/>
          <w:szCs w:val="24"/>
        </w:rPr>
        <w:tab/>
      </w:r>
      <w:r>
        <w:rPr>
          <w:rFonts w:cstheme="minorHAnsi"/>
          <w:sz w:val="24"/>
          <w:szCs w:val="24"/>
        </w:rPr>
        <w:t xml:space="preserve">Databases are a fundamental part of every business and are extremely important to not only have but also be designed in the proper way so that </w:t>
      </w:r>
      <w:r w:rsidR="00D819EF">
        <w:rPr>
          <w:rFonts w:cstheme="minorHAnsi"/>
          <w:sz w:val="24"/>
          <w:szCs w:val="24"/>
        </w:rPr>
        <w:t>they</w:t>
      </w:r>
      <w:r>
        <w:rPr>
          <w:rFonts w:cstheme="minorHAnsi"/>
          <w:sz w:val="24"/>
          <w:szCs w:val="24"/>
        </w:rPr>
        <w:t xml:space="preserve"> can be efficient and keep productivity up.</w:t>
      </w:r>
      <w:r w:rsidR="00786263">
        <w:rPr>
          <w:rFonts w:cstheme="minorHAnsi"/>
          <w:sz w:val="24"/>
          <w:szCs w:val="24"/>
        </w:rPr>
        <w:t xml:space="preserve"> Databases not only let you store basic information, they let you store and track more advanced things that can be integrated into different things. An example of this is using RFID tags and storing their data into a database that lets you access all of the information about the product and where it has been and where it is. They can also be lively integrated with sensors such as motion sensors or infrared sensors to store and track data. Another important sensor you can use with databases are operational sensors, putting different types of sensors in different types of machines to track if the machine is working properly.</w:t>
      </w:r>
    </w:p>
    <w:p w14:paraId="67A26F37" w14:textId="5AC2764E" w:rsidR="00786263" w:rsidRDefault="00786263" w:rsidP="00BC386A">
      <w:pPr>
        <w:spacing w:line="480" w:lineRule="auto"/>
        <w:rPr>
          <w:rFonts w:cstheme="minorHAnsi"/>
          <w:sz w:val="24"/>
          <w:szCs w:val="24"/>
        </w:rPr>
      </w:pPr>
      <w:r>
        <w:rPr>
          <w:rFonts w:cstheme="minorHAnsi"/>
          <w:sz w:val="24"/>
          <w:szCs w:val="24"/>
        </w:rPr>
        <w:tab/>
        <w:t xml:space="preserve">A database is defined as “an integrated collection of stored data that is centrally managed and controlled” </w:t>
      </w:r>
      <w:r w:rsidRPr="00476FA9">
        <w:rPr>
          <w:rFonts w:cstheme="minorHAnsi"/>
          <w:sz w:val="24"/>
          <w:szCs w:val="24"/>
        </w:rPr>
        <w:t>(Satzinger et al., 2016</w:t>
      </w:r>
      <w:r>
        <w:rPr>
          <w:rFonts w:cstheme="minorHAnsi"/>
          <w:sz w:val="24"/>
          <w:szCs w:val="24"/>
        </w:rPr>
        <w:t>. p. 2</w:t>
      </w:r>
      <w:r>
        <w:rPr>
          <w:rFonts w:cstheme="minorHAnsi"/>
          <w:sz w:val="24"/>
          <w:szCs w:val="24"/>
        </w:rPr>
        <w:t>58)</w:t>
      </w:r>
      <w:r>
        <w:rPr>
          <w:rFonts w:cstheme="minorHAnsi"/>
          <w:sz w:val="24"/>
          <w:szCs w:val="24"/>
        </w:rPr>
        <w:t xml:space="preserve">.  </w:t>
      </w:r>
      <w:r>
        <w:rPr>
          <w:rFonts w:cstheme="minorHAnsi"/>
          <w:sz w:val="24"/>
          <w:szCs w:val="24"/>
        </w:rPr>
        <w:t>In other words, a database is just data that is being stored somewhere</w:t>
      </w:r>
      <w:r w:rsidR="00B63BB2">
        <w:rPr>
          <w:rFonts w:cstheme="minorHAnsi"/>
          <w:sz w:val="24"/>
          <w:szCs w:val="24"/>
        </w:rPr>
        <w:t xml:space="preserve"> that can be managed and controlled. I like to intentionally leave out the central part because there are databases that are spread across servers across different locations. </w:t>
      </w:r>
      <w:r w:rsidR="0095107E">
        <w:rPr>
          <w:rFonts w:cstheme="minorHAnsi"/>
          <w:sz w:val="24"/>
          <w:szCs w:val="24"/>
        </w:rPr>
        <w:t xml:space="preserve">A database management system, DBMS, is defined as “a system software component that is generally purchased and installed separately from other system software components” </w:t>
      </w:r>
      <w:r w:rsidR="0095107E" w:rsidRPr="00476FA9">
        <w:rPr>
          <w:rFonts w:cstheme="minorHAnsi"/>
          <w:sz w:val="24"/>
          <w:szCs w:val="24"/>
        </w:rPr>
        <w:t>(Satzinger et al., 2016</w:t>
      </w:r>
      <w:r w:rsidR="0095107E">
        <w:rPr>
          <w:rFonts w:cstheme="minorHAnsi"/>
          <w:sz w:val="24"/>
          <w:szCs w:val="24"/>
        </w:rPr>
        <w:t xml:space="preserve">. p. 258).  </w:t>
      </w:r>
      <w:r w:rsidR="0095107E">
        <w:rPr>
          <w:rFonts w:cstheme="minorHAnsi"/>
          <w:sz w:val="24"/>
          <w:szCs w:val="24"/>
        </w:rPr>
        <w:t>In other words, a DBMS is software to aid in or control your databases</w:t>
      </w:r>
      <w:r w:rsidR="006C40AC">
        <w:rPr>
          <w:rFonts w:cstheme="minorHAnsi"/>
          <w:sz w:val="24"/>
          <w:szCs w:val="24"/>
        </w:rPr>
        <w:t xml:space="preserve">, like Microsoft SQL server, or MySQL, or phpMyAdmin. </w:t>
      </w:r>
      <w:r w:rsidR="004F4987">
        <w:rPr>
          <w:rFonts w:cstheme="minorHAnsi"/>
          <w:sz w:val="24"/>
          <w:szCs w:val="24"/>
        </w:rPr>
        <w:t xml:space="preserve">With these examples they tend to use SQL, Structured Query Language, which allows you to write scripts to </w:t>
      </w:r>
      <w:r w:rsidR="004F4987">
        <w:rPr>
          <w:rFonts w:cstheme="minorHAnsi"/>
          <w:sz w:val="24"/>
          <w:szCs w:val="24"/>
        </w:rPr>
        <w:lastRenderedPageBreak/>
        <w:t>build the database or to control or query the database, it allows you to do simple things such as selecting rows with someone who has a location in the United States, or to do more advanced things like dynamic SQL statements, recursive queries, and many others that could provide a business benefit.</w:t>
      </w:r>
    </w:p>
    <w:p w14:paraId="2D646796" w14:textId="43736AA2" w:rsidR="00ED620B" w:rsidRDefault="004B7068" w:rsidP="00BC386A">
      <w:pPr>
        <w:spacing w:line="480" w:lineRule="auto"/>
        <w:rPr>
          <w:rFonts w:cstheme="minorHAnsi"/>
          <w:b/>
          <w:bCs/>
          <w:sz w:val="24"/>
          <w:szCs w:val="24"/>
        </w:rPr>
      </w:pPr>
      <w:r>
        <w:rPr>
          <w:rFonts w:cstheme="minorHAnsi"/>
          <w:b/>
          <w:bCs/>
          <w:sz w:val="24"/>
          <w:szCs w:val="24"/>
        </w:rPr>
        <w:t>Chapter 11</w:t>
      </w:r>
    </w:p>
    <w:p w14:paraId="3DC53522" w14:textId="21851DAC" w:rsidR="004B7068" w:rsidRDefault="004B7068" w:rsidP="00BC386A">
      <w:pPr>
        <w:spacing w:line="480" w:lineRule="auto"/>
        <w:rPr>
          <w:rFonts w:cstheme="minorHAnsi"/>
          <w:sz w:val="24"/>
          <w:szCs w:val="24"/>
        </w:rPr>
      </w:pPr>
      <w:r>
        <w:rPr>
          <w:rFonts w:cstheme="minorHAnsi"/>
          <w:b/>
          <w:bCs/>
          <w:sz w:val="24"/>
          <w:szCs w:val="24"/>
        </w:rPr>
        <w:tab/>
      </w:r>
      <w:r>
        <w:rPr>
          <w:rFonts w:cstheme="minorHAnsi"/>
          <w:sz w:val="24"/>
          <w:szCs w:val="24"/>
        </w:rPr>
        <w:t>When starting the development of a new project it is important to know your timeline and what resources you have available to do what, this is where a Gantt chart comes in.</w:t>
      </w:r>
      <w:r w:rsidR="0045626A">
        <w:rPr>
          <w:rFonts w:cstheme="minorHAnsi"/>
          <w:sz w:val="24"/>
          <w:szCs w:val="24"/>
        </w:rPr>
        <w:t xml:space="preserve"> Gantt charts are a way for project managers, project members, and everyone else in a company to understand deadlines and resources better.</w:t>
      </w:r>
    </w:p>
    <w:p w14:paraId="6A72D900" w14:textId="6A1366CF" w:rsidR="0045626A" w:rsidRDefault="0045626A" w:rsidP="00BC386A">
      <w:pPr>
        <w:spacing w:line="480" w:lineRule="auto"/>
        <w:rPr>
          <w:rFonts w:cstheme="minorHAnsi"/>
          <w:sz w:val="24"/>
          <w:szCs w:val="24"/>
        </w:rPr>
      </w:pPr>
      <w:r>
        <w:rPr>
          <w:rFonts w:cstheme="minorHAnsi"/>
          <w:sz w:val="24"/>
          <w:szCs w:val="24"/>
        </w:rPr>
        <w:tab/>
        <w:t xml:space="preserve">A Gantt chart is defined as “a bar chart that shows the activities as bars on a horizontal timeline” </w:t>
      </w:r>
      <w:r w:rsidRPr="00476FA9">
        <w:rPr>
          <w:rFonts w:cstheme="minorHAnsi"/>
          <w:sz w:val="24"/>
          <w:szCs w:val="24"/>
        </w:rPr>
        <w:t>(Satzinger et al., 2016</w:t>
      </w:r>
      <w:r>
        <w:rPr>
          <w:rFonts w:cstheme="minorHAnsi"/>
          <w:sz w:val="24"/>
          <w:szCs w:val="24"/>
        </w:rPr>
        <w:t xml:space="preserve">. p. </w:t>
      </w:r>
      <w:r>
        <w:rPr>
          <w:rFonts w:cstheme="minorHAnsi"/>
          <w:sz w:val="24"/>
          <w:szCs w:val="24"/>
        </w:rPr>
        <w:t>353</w:t>
      </w:r>
      <w:r>
        <w:rPr>
          <w:rFonts w:cstheme="minorHAnsi"/>
          <w:sz w:val="24"/>
          <w:szCs w:val="24"/>
        </w:rPr>
        <w:t xml:space="preserve">). </w:t>
      </w:r>
      <w:r w:rsidR="00D47115">
        <w:rPr>
          <w:rFonts w:cstheme="minorHAnsi"/>
          <w:sz w:val="24"/>
          <w:szCs w:val="24"/>
        </w:rPr>
        <w:t xml:space="preserve">This means that you have, in essence, a schedule or planner for your project that can automatically perform many different actions. Gantt charts can also have varying levels of details and features like having milestones or grouping phases and individual tasks and groups together. You can also use them, depending on the software, to automatically create summaries and work breakdown structures. You can also have different paths and parallel tasks with Gantt charts allowing you to view different groups all at once. You can also have something called a critical path which is the tasks that you absolutely have to stay on time or else the entire project may end up delayed </w:t>
      </w:r>
      <w:r w:rsidR="00D47115" w:rsidRPr="00476FA9">
        <w:rPr>
          <w:rFonts w:cstheme="minorHAnsi"/>
          <w:sz w:val="24"/>
          <w:szCs w:val="24"/>
        </w:rPr>
        <w:t>(Satzinger et al., 2016</w:t>
      </w:r>
      <w:r w:rsidR="00D47115">
        <w:rPr>
          <w:rFonts w:cstheme="minorHAnsi"/>
          <w:sz w:val="24"/>
          <w:szCs w:val="24"/>
        </w:rPr>
        <w:t xml:space="preserve">. p. </w:t>
      </w:r>
      <w:r w:rsidR="00D47115">
        <w:rPr>
          <w:rFonts w:cstheme="minorHAnsi"/>
          <w:sz w:val="24"/>
          <w:szCs w:val="24"/>
        </w:rPr>
        <w:t>354</w:t>
      </w:r>
      <w:r w:rsidR="00D47115">
        <w:rPr>
          <w:rFonts w:cstheme="minorHAnsi"/>
          <w:sz w:val="24"/>
          <w:szCs w:val="24"/>
        </w:rPr>
        <w:t xml:space="preserve">. </w:t>
      </w:r>
      <w:r w:rsidR="00D47115">
        <w:rPr>
          <w:rFonts w:cstheme="minorHAnsi"/>
          <w:sz w:val="24"/>
          <w:szCs w:val="24"/>
        </w:rPr>
        <w:t xml:space="preserve">Gantt charts are an important part of ensuring that the project is on </w:t>
      </w:r>
      <w:proofErr w:type="gramStart"/>
      <w:r w:rsidR="00D47115">
        <w:rPr>
          <w:rFonts w:cstheme="minorHAnsi"/>
          <w:sz w:val="24"/>
          <w:szCs w:val="24"/>
        </w:rPr>
        <w:t>schedule</w:t>
      </w:r>
      <w:proofErr w:type="gramEnd"/>
      <w:r w:rsidR="00D47115">
        <w:rPr>
          <w:rFonts w:cstheme="minorHAnsi"/>
          <w:sz w:val="24"/>
          <w:szCs w:val="24"/>
        </w:rPr>
        <w:t xml:space="preserve"> and everything is being taken into account. </w:t>
      </w:r>
    </w:p>
    <w:p w14:paraId="5DB26047" w14:textId="40BF64C0" w:rsidR="00147C8C" w:rsidRDefault="00147C8C" w:rsidP="00BC386A">
      <w:pPr>
        <w:spacing w:line="480" w:lineRule="auto"/>
        <w:rPr>
          <w:rFonts w:cstheme="minorHAnsi"/>
          <w:b/>
          <w:bCs/>
          <w:sz w:val="24"/>
          <w:szCs w:val="24"/>
        </w:rPr>
      </w:pPr>
      <w:r>
        <w:rPr>
          <w:rFonts w:cstheme="minorHAnsi"/>
          <w:b/>
          <w:bCs/>
          <w:sz w:val="24"/>
          <w:szCs w:val="24"/>
        </w:rPr>
        <w:t>Chapter 12 &amp; 13</w:t>
      </w:r>
    </w:p>
    <w:p w14:paraId="0448D2CA" w14:textId="44BE5874" w:rsidR="00295339" w:rsidRPr="00C57461" w:rsidRDefault="00295339" w:rsidP="00BC386A">
      <w:pPr>
        <w:spacing w:line="480" w:lineRule="auto"/>
        <w:rPr>
          <w:rFonts w:cstheme="minorHAnsi"/>
          <w:sz w:val="24"/>
          <w:szCs w:val="24"/>
        </w:rPr>
      </w:pPr>
      <w:r>
        <w:rPr>
          <w:rFonts w:cstheme="minorHAnsi"/>
          <w:b/>
          <w:bCs/>
          <w:sz w:val="24"/>
          <w:szCs w:val="24"/>
        </w:rPr>
        <w:lastRenderedPageBreak/>
        <w:tab/>
      </w:r>
      <w:r w:rsidR="00C57461">
        <w:rPr>
          <w:rFonts w:cstheme="minorHAnsi"/>
          <w:sz w:val="24"/>
          <w:szCs w:val="24"/>
        </w:rPr>
        <w:t xml:space="preserve">Object oriented design is an important design factor when programming and in designing and diagramming. Object oriented design is defined as “the process that identifies and describes the classes within each layer and defines the messages that are used to invoke the methods of the involved classes. Object-oriented design is an analytical, rigorous, and detailed process” </w:t>
      </w:r>
      <w:r w:rsidR="00C57461" w:rsidRPr="00476FA9">
        <w:rPr>
          <w:rFonts w:cstheme="minorHAnsi"/>
          <w:sz w:val="24"/>
          <w:szCs w:val="24"/>
        </w:rPr>
        <w:t>(Satzinger et al., 2016</w:t>
      </w:r>
      <w:r w:rsidR="00C57461">
        <w:rPr>
          <w:rFonts w:cstheme="minorHAnsi"/>
          <w:sz w:val="24"/>
          <w:szCs w:val="24"/>
        </w:rPr>
        <w:t xml:space="preserve">. p. </w:t>
      </w:r>
      <w:r w:rsidR="00C57461">
        <w:rPr>
          <w:rFonts w:cstheme="minorHAnsi"/>
          <w:sz w:val="24"/>
          <w:szCs w:val="24"/>
        </w:rPr>
        <w:t>374).</w:t>
      </w:r>
      <w:r w:rsidR="00354C0D">
        <w:rPr>
          <w:rFonts w:cstheme="minorHAnsi"/>
          <w:sz w:val="24"/>
          <w:szCs w:val="24"/>
        </w:rPr>
        <w:t xml:space="preserve"> In other words, when you are designing something in an </w:t>
      </w:r>
      <w:r w:rsidR="00613498">
        <w:rPr>
          <w:rFonts w:cstheme="minorHAnsi"/>
          <w:sz w:val="24"/>
          <w:szCs w:val="24"/>
        </w:rPr>
        <w:t>object-oriented</w:t>
      </w:r>
      <w:r w:rsidR="00354C0D">
        <w:rPr>
          <w:rFonts w:cstheme="minorHAnsi"/>
          <w:sz w:val="24"/>
          <w:szCs w:val="24"/>
        </w:rPr>
        <w:t xml:space="preserve"> way you are identifying and describing every class within every layer and defining the messages that are being used that invokes the methods of the classes. </w:t>
      </w:r>
      <w:r w:rsidR="00613498">
        <w:rPr>
          <w:rFonts w:cstheme="minorHAnsi"/>
          <w:sz w:val="24"/>
          <w:szCs w:val="24"/>
        </w:rPr>
        <w:t xml:space="preserve">The steps of object-oriented design include choosing a single use case which you have already developed, then creating a model of the use case, the complexity of the model depends on the use case, and you do this with the hopes of producing a complete design class diagram which includes all supporting detail that is required </w:t>
      </w:r>
      <w:r w:rsidR="00613498" w:rsidRPr="00476FA9">
        <w:rPr>
          <w:rFonts w:cstheme="minorHAnsi"/>
          <w:sz w:val="24"/>
          <w:szCs w:val="24"/>
        </w:rPr>
        <w:t>(Satzinger et al., 2016</w:t>
      </w:r>
      <w:r w:rsidR="00613498">
        <w:rPr>
          <w:rFonts w:cstheme="minorHAnsi"/>
          <w:sz w:val="24"/>
          <w:szCs w:val="24"/>
        </w:rPr>
        <w:t>. p. 3</w:t>
      </w:r>
      <w:r w:rsidR="00613498">
        <w:rPr>
          <w:rFonts w:cstheme="minorHAnsi"/>
          <w:sz w:val="24"/>
          <w:szCs w:val="24"/>
        </w:rPr>
        <w:t>74)</w:t>
      </w:r>
      <w:r w:rsidR="00613498">
        <w:rPr>
          <w:rFonts w:cstheme="minorHAnsi"/>
          <w:sz w:val="24"/>
          <w:szCs w:val="24"/>
        </w:rPr>
        <w:t xml:space="preserve">.  </w:t>
      </w:r>
      <w:r w:rsidR="00613498">
        <w:rPr>
          <w:rFonts w:cstheme="minorHAnsi"/>
          <w:sz w:val="24"/>
          <w:szCs w:val="24"/>
        </w:rPr>
        <w:t xml:space="preserve">An example of object oriented design is picking your use case, then making a first-cut design class diagram, and then depending on its complexity you make CRC cards, communication diagrams, or sequence diagrams which then allows you to turn it into a final design class diagram and package diagrams </w:t>
      </w:r>
      <w:r w:rsidR="00613498" w:rsidRPr="00476FA9">
        <w:rPr>
          <w:rFonts w:cstheme="minorHAnsi"/>
          <w:sz w:val="24"/>
          <w:szCs w:val="24"/>
        </w:rPr>
        <w:t>(Satzinger et al., 2016</w:t>
      </w:r>
      <w:r w:rsidR="00613498">
        <w:rPr>
          <w:rFonts w:cstheme="minorHAnsi"/>
          <w:sz w:val="24"/>
          <w:szCs w:val="24"/>
        </w:rPr>
        <w:t>. p. 37</w:t>
      </w:r>
      <w:r w:rsidR="00613498">
        <w:rPr>
          <w:rFonts w:cstheme="minorHAnsi"/>
          <w:sz w:val="24"/>
          <w:szCs w:val="24"/>
        </w:rPr>
        <w:t>5</w:t>
      </w:r>
      <w:r w:rsidR="00613498">
        <w:rPr>
          <w:rFonts w:cstheme="minorHAnsi"/>
          <w:sz w:val="24"/>
          <w:szCs w:val="24"/>
        </w:rPr>
        <w:t xml:space="preserve">).  </w:t>
      </w:r>
    </w:p>
    <w:p w14:paraId="0D70F097" w14:textId="2491D10B" w:rsidR="00735518" w:rsidRDefault="00735518" w:rsidP="00BC386A">
      <w:pPr>
        <w:spacing w:line="480" w:lineRule="auto"/>
        <w:rPr>
          <w:rFonts w:cstheme="minorHAnsi"/>
          <w:b/>
          <w:bCs/>
          <w:sz w:val="24"/>
          <w:szCs w:val="24"/>
        </w:rPr>
      </w:pPr>
      <w:r>
        <w:rPr>
          <w:rFonts w:cstheme="minorHAnsi"/>
          <w:b/>
          <w:bCs/>
          <w:sz w:val="24"/>
          <w:szCs w:val="24"/>
        </w:rPr>
        <w:t xml:space="preserve">Final </w:t>
      </w:r>
      <w:r w:rsidR="008C01D3">
        <w:rPr>
          <w:rFonts w:cstheme="minorHAnsi"/>
          <w:b/>
          <w:bCs/>
          <w:sz w:val="24"/>
          <w:szCs w:val="24"/>
        </w:rPr>
        <w:t>Thoughts</w:t>
      </w:r>
    </w:p>
    <w:p w14:paraId="768FD870" w14:textId="20B1E399" w:rsidR="00F853C5" w:rsidRDefault="00190942" w:rsidP="00F3383F">
      <w:pPr>
        <w:spacing w:line="480" w:lineRule="auto"/>
        <w:rPr>
          <w:rFonts w:cstheme="minorHAnsi"/>
          <w:sz w:val="24"/>
          <w:szCs w:val="24"/>
        </w:rPr>
      </w:pPr>
      <w:r>
        <w:rPr>
          <w:rFonts w:cstheme="minorHAnsi"/>
          <w:sz w:val="24"/>
          <w:szCs w:val="24"/>
        </w:rPr>
        <w:tab/>
        <w:t xml:space="preserve">Throughout this semester, I have relearned many of the things which I have already learned which allowed me to remember these previous skills I have developed and to develop them further and to gain a greater understanding of them. I have also learned new skills throughout this semester that will further my understanding of designing a system and ensuring that it is deployed and ran smoothly. </w:t>
      </w:r>
      <w:r w:rsidR="00C44F90">
        <w:rPr>
          <w:rFonts w:cstheme="minorHAnsi"/>
          <w:sz w:val="24"/>
          <w:szCs w:val="24"/>
        </w:rPr>
        <w:t xml:space="preserve">I have also reinforced important skills with the case study that we have done throughout the semester by working on my communication skills </w:t>
      </w:r>
      <w:r w:rsidR="00C44F90">
        <w:rPr>
          <w:rFonts w:cstheme="minorHAnsi"/>
          <w:sz w:val="24"/>
          <w:szCs w:val="24"/>
        </w:rPr>
        <w:lastRenderedPageBreak/>
        <w:t>further as well as my cooperation skills in an academic environment.</w:t>
      </w:r>
      <w:r w:rsidR="007D0E5E">
        <w:rPr>
          <w:rFonts w:cstheme="minorHAnsi"/>
          <w:sz w:val="24"/>
          <w:szCs w:val="24"/>
        </w:rPr>
        <w:t xml:space="preserve"> </w:t>
      </w:r>
      <w:r w:rsidR="00A10830">
        <w:rPr>
          <w:rFonts w:cstheme="minorHAnsi"/>
          <w:sz w:val="24"/>
          <w:szCs w:val="24"/>
        </w:rPr>
        <w:t>Overall, this class has not only helped me learn new skills but it has further helped me with some of my more basic skills such as diagramming and trying to do so in varying levels and different ways which will be important in my future career.</w:t>
      </w:r>
    </w:p>
    <w:p w14:paraId="4B4031C8" w14:textId="77777777" w:rsidR="00190942" w:rsidRDefault="00190942" w:rsidP="00F3383F">
      <w:pPr>
        <w:spacing w:line="480" w:lineRule="auto"/>
        <w:rPr>
          <w:rFonts w:cstheme="minorHAnsi"/>
          <w:sz w:val="24"/>
          <w:szCs w:val="24"/>
        </w:rPr>
      </w:pPr>
    </w:p>
    <w:p w14:paraId="337E7E6E" w14:textId="77777777" w:rsidR="008A6C43" w:rsidRDefault="008A6C43" w:rsidP="00F3383F">
      <w:pPr>
        <w:spacing w:line="480" w:lineRule="auto"/>
        <w:rPr>
          <w:rFonts w:cstheme="minorHAnsi"/>
          <w:sz w:val="24"/>
          <w:szCs w:val="24"/>
        </w:rPr>
      </w:pPr>
    </w:p>
    <w:p w14:paraId="1E6A2B74" w14:textId="77777777" w:rsidR="008A6C43" w:rsidRDefault="008A6C43" w:rsidP="00F3383F">
      <w:pPr>
        <w:spacing w:line="480" w:lineRule="auto"/>
        <w:rPr>
          <w:rFonts w:cstheme="minorHAnsi"/>
          <w:sz w:val="24"/>
          <w:szCs w:val="24"/>
        </w:rPr>
      </w:pPr>
    </w:p>
    <w:p w14:paraId="48C00FBA" w14:textId="77777777" w:rsidR="008A6C43" w:rsidRDefault="008A6C43" w:rsidP="00F3383F">
      <w:pPr>
        <w:spacing w:line="480" w:lineRule="auto"/>
        <w:rPr>
          <w:rFonts w:cstheme="minorHAnsi"/>
          <w:sz w:val="24"/>
          <w:szCs w:val="24"/>
        </w:rPr>
      </w:pPr>
    </w:p>
    <w:p w14:paraId="21339330" w14:textId="77777777" w:rsidR="008A6C43" w:rsidRPr="00250B4A" w:rsidRDefault="008A6C43" w:rsidP="00F3383F">
      <w:pPr>
        <w:spacing w:line="480" w:lineRule="auto"/>
        <w:rPr>
          <w:rFonts w:cstheme="minorHAnsi"/>
          <w:sz w:val="24"/>
          <w:szCs w:val="24"/>
        </w:rPr>
      </w:pPr>
    </w:p>
    <w:p w14:paraId="09023812" w14:textId="77777777" w:rsidR="00B35005" w:rsidRPr="00F3383F" w:rsidRDefault="00B35005" w:rsidP="00F3383F">
      <w:pPr>
        <w:spacing w:line="480" w:lineRule="auto"/>
        <w:jc w:val="center"/>
        <w:rPr>
          <w:rFonts w:cstheme="minorHAnsi"/>
          <w:b/>
          <w:bCs/>
          <w:sz w:val="24"/>
          <w:szCs w:val="24"/>
        </w:rPr>
      </w:pPr>
      <w:r w:rsidRPr="00F3383F">
        <w:rPr>
          <w:rFonts w:cstheme="minorHAnsi"/>
          <w:b/>
          <w:bCs/>
          <w:sz w:val="24"/>
          <w:szCs w:val="24"/>
        </w:rPr>
        <w:t>References</w:t>
      </w:r>
    </w:p>
    <w:p w14:paraId="352DAECE" w14:textId="77777777" w:rsidR="00B35005" w:rsidRPr="00F3383F" w:rsidRDefault="00B35005" w:rsidP="00F3383F">
      <w:pPr>
        <w:spacing w:line="480" w:lineRule="auto"/>
        <w:ind w:left="720" w:hanging="720"/>
        <w:rPr>
          <w:rFonts w:cstheme="minorHAnsi"/>
          <w:sz w:val="24"/>
          <w:szCs w:val="24"/>
        </w:rPr>
      </w:pPr>
      <w:r w:rsidRPr="00F3383F">
        <w:rPr>
          <w:rFonts w:cstheme="minorHAnsi"/>
          <w:sz w:val="24"/>
          <w:szCs w:val="24"/>
        </w:rPr>
        <w:t>Satzinger, J. W., Jackson, R. B., &amp; Burd, S. D. (2016). Systems analysis and design in a Changing World (7e ed.). Cengage Learning.</w:t>
      </w:r>
    </w:p>
    <w:p w14:paraId="531D6C54" w14:textId="77777777" w:rsidR="00EC647D" w:rsidRPr="00F3383F" w:rsidRDefault="00EC647D" w:rsidP="00F3383F">
      <w:pPr>
        <w:spacing w:line="480" w:lineRule="auto"/>
        <w:rPr>
          <w:rFonts w:cstheme="minorHAnsi"/>
          <w:i/>
          <w:iCs/>
          <w:sz w:val="24"/>
          <w:szCs w:val="24"/>
        </w:rPr>
      </w:pPr>
    </w:p>
    <w:p w14:paraId="1FF01B63" w14:textId="77777777" w:rsidR="00EA3BA9" w:rsidRPr="00F3383F" w:rsidRDefault="00EA3BA9" w:rsidP="00F3383F">
      <w:pPr>
        <w:spacing w:line="480" w:lineRule="auto"/>
        <w:rPr>
          <w:rFonts w:cstheme="minorHAnsi"/>
          <w:sz w:val="24"/>
          <w:szCs w:val="24"/>
        </w:rPr>
      </w:pPr>
      <w:r w:rsidRPr="00F3383F">
        <w:rPr>
          <w:rFonts w:cstheme="minorHAnsi"/>
          <w:sz w:val="24"/>
          <w:szCs w:val="24"/>
        </w:rPr>
        <w:t>I pledge that on all academic work that I submit, I will neither give nor receive unauthorized aid, nor will I present another person's work as my own.</w:t>
      </w:r>
    </w:p>
    <w:p w14:paraId="1025A1F8" w14:textId="595766C0" w:rsidR="000705C5" w:rsidRPr="00F3383F" w:rsidRDefault="00EA3BA9" w:rsidP="00F3383F">
      <w:pPr>
        <w:spacing w:line="480" w:lineRule="auto"/>
        <w:rPr>
          <w:rFonts w:cstheme="minorHAnsi"/>
          <w:sz w:val="24"/>
          <w:szCs w:val="24"/>
        </w:rPr>
      </w:pPr>
      <w:r w:rsidRPr="00F3383F">
        <w:rPr>
          <w:rFonts w:cstheme="minorHAnsi"/>
          <w:sz w:val="24"/>
          <w:szCs w:val="24"/>
        </w:rPr>
        <w:t>Dalton Murray</w:t>
      </w:r>
    </w:p>
    <w:sectPr w:rsidR="000705C5" w:rsidRPr="00F3383F" w:rsidSect="00D6582F">
      <w:headerReference w:type="default" r:id="rId8"/>
      <w:headerReference w:type="firs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ACB2" w14:textId="77777777" w:rsidR="00443325" w:rsidRDefault="00443325" w:rsidP="00D6582F">
      <w:pPr>
        <w:spacing w:after="0" w:line="240" w:lineRule="auto"/>
      </w:pPr>
      <w:r>
        <w:separator/>
      </w:r>
    </w:p>
  </w:endnote>
  <w:endnote w:type="continuationSeparator" w:id="0">
    <w:p w14:paraId="3D4E70A1" w14:textId="77777777" w:rsidR="00443325" w:rsidRDefault="00443325"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ABA6" w14:textId="77777777" w:rsidR="00443325" w:rsidRDefault="00443325" w:rsidP="00D6582F">
      <w:pPr>
        <w:spacing w:after="0" w:line="240" w:lineRule="auto"/>
      </w:pPr>
      <w:r>
        <w:separator/>
      </w:r>
    </w:p>
  </w:footnote>
  <w:footnote w:type="continuationSeparator" w:id="0">
    <w:p w14:paraId="2F8A40A8" w14:textId="77777777" w:rsidR="00443325" w:rsidRDefault="00443325"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MqwFAEzVbTstAAAA"/>
  </w:docVars>
  <w:rsids>
    <w:rsidRoot w:val="00C378C2"/>
    <w:rsid w:val="00000A06"/>
    <w:rsid w:val="00001862"/>
    <w:rsid w:val="00001B50"/>
    <w:rsid w:val="00003203"/>
    <w:rsid w:val="00003EF3"/>
    <w:rsid w:val="00005BF0"/>
    <w:rsid w:val="00005EF4"/>
    <w:rsid w:val="000061D6"/>
    <w:rsid w:val="00006556"/>
    <w:rsid w:val="00006CD2"/>
    <w:rsid w:val="0000778F"/>
    <w:rsid w:val="000102FE"/>
    <w:rsid w:val="00010642"/>
    <w:rsid w:val="00010E6C"/>
    <w:rsid w:val="00012ABA"/>
    <w:rsid w:val="00014552"/>
    <w:rsid w:val="000146F2"/>
    <w:rsid w:val="00015636"/>
    <w:rsid w:val="00015CD7"/>
    <w:rsid w:val="00017846"/>
    <w:rsid w:val="00017A27"/>
    <w:rsid w:val="0002038D"/>
    <w:rsid w:val="000216DA"/>
    <w:rsid w:val="00022565"/>
    <w:rsid w:val="0002282E"/>
    <w:rsid w:val="00027A96"/>
    <w:rsid w:val="00027F4C"/>
    <w:rsid w:val="00030CFE"/>
    <w:rsid w:val="00030F5F"/>
    <w:rsid w:val="00033942"/>
    <w:rsid w:val="00033D3F"/>
    <w:rsid w:val="00034AFF"/>
    <w:rsid w:val="00034CF4"/>
    <w:rsid w:val="00036752"/>
    <w:rsid w:val="000375C3"/>
    <w:rsid w:val="000406C0"/>
    <w:rsid w:val="00042829"/>
    <w:rsid w:val="000432C4"/>
    <w:rsid w:val="00043931"/>
    <w:rsid w:val="00043A4C"/>
    <w:rsid w:val="0004414E"/>
    <w:rsid w:val="0004595F"/>
    <w:rsid w:val="00046A31"/>
    <w:rsid w:val="00046CF2"/>
    <w:rsid w:val="0004706A"/>
    <w:rsid w:val="000532E2"/>
    <w:rsid w:val="000533CE"/>
    <w:rsid w:val="000535FA"/>
    <w:rsid w:val="00053DCA"/>
    <w:rsid w:val="00055AA5"/>
    <w:rsid w:val="00055AC6"/>
    <w:rsid w:val="00055B5B"/>
    <w:rsid w:val="00055FC3"/>
    <w:rsid w:val="0005763E"/>
    <w:rsid w:val="00060AB2"/>
    <w:rsid w:val="00062B2F"/>
    <w:rsid w:val="00063520"/>
    <w:rsid w:val="0006355D"/>
    <w:rsid w:val="00063AF6"/>
    <w:rsid w:val="00064ADF"/>
    <w:rsid w:val="00065B80"/>
    <w:rsid w:val="00065C69"/>
    <w:rsid w:val="00066164"/>
    <w:rsid w:val="00066ADE"/>
    <w:rsid w:val="00066D85"/>
    <w:rsid w:val="000677FF"/>
    <w:rsid w:val="00067C64"/>
    <w:rsid w:val="00067C6B"/>
    <w:rsid w:val="00067D0A"/>
    <w:rsid w:val="000705C5"/>
    <w:rsid w:val="000709D6"/>
    <w:rsid w:val="000727CC"/>
    <w:rsid w:val="00073384"/>
    <w:rsid w:val="0007395E"/>
    <w:rsid w:val="00076FF7"/>
    <w:rsid w:val="0008057B"/>
    <w:rsid w:val="00080F84"/>
    <w:rsid w:val="00081DA9"/>
    <w:rsid w:val="00082496"/>
    <w:rsid w:val="00084A1D"/>
    <w:rsid w:val="00084B9E"/>
    <w:rsid w:val="00090C5C"/>
    <w:rsid w:val="000917D8"/>
    <w:rsid w:val="000936E2"/>
    <w:rsid w:val="00093879"/>
    <w:rsid w:val="000938E3"/>
    <w:rsid w:val="00097307"/>
    <w:rsid w:val="00097804"/>
    <w:rsid w:val="00097CFA"/>
    <w:rsid w:val="00097D3F"/>
    <w:rsid w:val="000A11E3"/>
    <w:rsid w:val="000A14CC"/>
    <w:rsid w:val="000A202F"/>
    <w:rsid w:val="000A329D"/>
    <w:rsid w:val="000A3CA3"/>
    <w:rsid w:val="000A5853"/>
    <w:rsid w:val="000A5B06"/>
    <w:rsid w:val="000A6E9D"/>
    <w:rsid w:val="000B0C69"/>
    <w:rsid w:val="000B166B"/>
    <w:rsid w:val="000B2E2B"/>
    <w:rsid w:val="000B4F07"/>
    <w:rsid w:val="000B52B5"/>
    <w:rsid w:val="000B5B34"/>
    <w:rsid w:val="000B6337"/>
    <w:rsid w:val="000B6432"/>
    <w:rsid w:val="000B6993"/>
    <w:rsid w:val="000B7E35"/>
    <w:rsid w:val="000B7FE2"/>
    <w:rsid w:val="000C0AE8"/>
    <w:rsid w:val="000C18AA"/>
    <w:rsid w:val="000C205B"/>
    <w:rsid w:val="000C2997"/>
    <w:rsid w:val="000C3A3C"/>
    <w:rsid w:val="000C40BF"/>
    <w:rsid w:val="000C40DD"/>
    <w:rsid w:val="000C421D"/>
    <w:rsid w:val="000C55C1"/>
    <w:rsid w:val="000C641D"/>
    <w:rsid w:val="000C6FD0"/>
    <w:rsid w:val="000C749A"/>
    <w:rsid w:val="000C7610"/>
    <w:rsid w:val="000D117A"/>
    <w:rsid w:val="000D18C6"/>
    <w:rsid w:val="000D18D0"/>
    <w:rsid w:val="000D18E0"/>
    <w:rsid w:val="000D271C"/>
    <w:rsid w:val="000D32DD"/>
    <w:rsid w:val="000D42E0"/>
    <w:rsid w:val="000D4D0A"/>
    <w:rsid w:val="000D64E9"/>
    <w:rsid w:val="000D7176"/>
    <w:rsid w:val="000D7AEF"/>
    <w:rsid w:val="000E127F"/>
    <w:rsid w:val="000E1432"/>
    <w:rsid w:val="000E28CB"/>
    <w:rsid w:val="000E29ED"/>
    <w:rsid w:val="000E4C27"/>
    <w:rsid w:val="000E5DE8"/>
    <w:rsid w:val="000E6C90"/>
    <w:rsid w:val="000E6F29"/>
    <w:rsid w:val="000E7037"/>
    <w:rsid w:val="000F1885"/>
    <w:rsid w:val="000F223D"/>
    <w:rsid w:val="000F33EF"/>
    <w:rsid w:val="000F396B"/>
    <w:rsid w:val="000F3C92"/>
    <w:rsid w:val="000F562F"/>
    <w:rsid w:val="000F6096"/>
    <w:rsid w:val="000F62B4"/>
    <w:rsid w:val="000F67F4"/>
    <w:rsid w:val="000F6B2F"/>
    <w:rsid w:val="001008FC"/>
    <w:rsid w:val="001016F3"/>
    <w:rsid w:val="0010275B"/>
    <w:rsid w:val="00102E86"/>
    <w:rsid w:val="00103D69"/>
    <w:rsid w:val="00105036"/>
    <w:rsid w:val="00111459"/>
    <w:rsid w:val="001128D9"/>
    <w:rsid w:val="0011494D"/>
    <w:rsid w:val="00116081"/>
    <w:rsid w:val="00116D2A"/>
    <w:rsid w:val="00117175"/>
    <w:rsid w:val="001243BE"/>
    <w:rsid w:val="00124AA0"/>
    <w:rsid w:val="00124D3A"/>
    <w:rsid w:val="00126197"/>
    <w:rsid w:val="00126C91"/>
    <w:rsid w:val="001341B6"/>
    <w:rsid w:val="001359DC"/>
    <w:rsid w:val="00136565"/>
    <w:rsid w:val="001367AA"/>
    <w:rsid w:val="001371DB"/>
    <w:rsid w:val="001374B6"/>
    <w:rsid w:val="00140133"/>
    <w:rsid w:val="00140450"/>
    <w:rsid w:val="00140E67"/>
    <w:rsid w:val="00140F6F"/>
    <w:rsid w:val="00141DC5"/>
    <w:rsid w:val="0014281E"/>
    <w:rsid w:val="001448EC"/>
    <w:rsid w:val="00144B2B"/>
    <w:rsid w:val="001457CF"/>
    <w:rsid w:val="0014623E"/>
    <w:rsid w:val="00147C8C"/>
    <w:rsid w:val="0015089E"/>
    <w:rsid w:val="001514BE"/>
    <w:rsid w:val="001524AC"/>
    <w:rsid w:val="001527E2"/>
    <w:rsid w:val="001544E5"/>
    <w:rsid w:val="00154F30"/>
    <w:rsid w:val="00157315"/>
    <w:rsid w:val="00161336"/>
    <w:rsid w:val="00163D41"/>
    <w:rsid w:val="0016450B"/>
    <w:rsid w:val="001652C3"/>
    <w:rsid w:val="00165588"/>
    <w:rsid w:val="00165621"/>
    <w:rsid w:val="00166A50"/>
    <w:rsid w:val="00170353"/>
    <w:rsid w:val="001714F1"/>
    <w:rsid w:val="00174AFC"/>
    <w:rsid w:val="00174B0C"/>
    <w:rsid w:val="00174DD2"/>
    <w:rsid w:val="00176762"/>
    <w:rsid w:val="00176CC0"/>
    <w:rsid w:val="00177046"/>
    <w:rsid w:val="00180580"/>
    <w:rsid w:val="00180E7E"/>
    <w:rsid w:val="0018252B"/>
    <w:rsid w:val="00182EEF"/>
    <w:rsid w:val="0018536F"/>
    <w:rsid w:val="00186A3D"/>
    <w:rsid w:val="00186AEE"/>
    <w:rsid w:val="00186BE0"/>
    <w:rsid w:val="00190942"/>
    <w:rsid w:val="00190E3C"/>
    <w:rsid w:val="00191842"/>
    <w:rsid w:val="001942A1"/>
    <w:rsid w:val="0019493E"/>
    <w:rsid w:val="001952FE"/>
    <w:rsid w:val="0019784B"/>
    <w:rsid w:val="00197A25"/>
    <w:rsid w:val="001A2B22"/>
    <w:rsid w:val="001A4EC7"/>
    <w:rsid w:val="001A5C9B"/>
    <w:rsid w:val="001B021D"/>
    <w:rsid w:val="001B04BC"/>
    <w:rsid w:val="001B1108"/>
    <w:rsid w:val="001B13DA"/>
    <w:rsid w:val="001B3426"/>
    <w:rsid w:val="001B491E"/>
    <w:rsid w:val="001B4A0F"/>
    <w:rsid w:val="001B5FE1"/>
    <w:rsid w:val="001B64BF"/>
    <w:rsid w:val="001B692F"/>
    <w:rsid w:val="001B74AE"/>
    <w:rsid w:val="001B78DF"/>
    <w:rsid w:val="001C12C8"/>
    <w:rsid w:val="001C1982"/>
    <w:rsid w:val="001C24EB"/>
    <w:rsid w:val="001C3CFF"/>
    <w:rsid w:val="001C583A"/>
    <w:rsid w:val="001C5F6E"/>
    <w:rsid w:val="001C6B33"/>
    <w:rsid w:val="001C7B43"/>
    <w:rsid w:val="001C7C12"/>
    <w:rsid w:val="001D1245"/>
    <w:rsid w:val="001D267E"/>
    <w:rsid w:val="001D5C0E"/>
    <w:rsid w:val="001D6360"/>
    <w:rsid w:val="001D6DC6"/>
    <w:rsid w:val="001D6F2C"/>
    <w:rsid w:val="001D700B"/>
    <w:rsid w:val="001D76E6"/>
    <w:rsid w:val="001E174E"/>
    <w:rsid w:val="001E29E0"/>
    <w:rsid w:val="001E2DCE"/>
    <w:rsid w:val="001E307A"/>
    <w:rsid w:val="001E36E8"/>
    <w:rsid w:val="001E3F1C"/>
    <w:rsid w:val="001E3F98"/>
    <w:rsid w:val="001E45F9"/>
    <w:rsid w:val="001E6162"/>
    <w:rsid w:val="001E68B4"/>
    <w:rsid w:val="001F08B4"/>
    <w:rsid w:val="001F348A"/>
    <w:rsid w:val="001F3853"/>
    <w:rsid w:val="001F3F94"/>
    <w:rsid w:val="001F4122"/>
    <w:rsid w:val="001F5950"/>
    <w:rsid w:val="001F697C"/>
    <w:rsid w:val="001F763D"/>
    <w:rsid w:val="00200118"/>
    <w:rsid w:val="002009C5"/>
    <w:rsid w:val="00201137"/>
    <w:rsid w:val="002011FB"/>
    <w:rsid w:val="00203A8B"/>
    <w:rsid w:val="00203EC1"/>
    <w:rsid w:val="0020462A"/>
    <w:rsid w:val="00204D0C"/>
    <w:rsid w:val="00205C8B"/>
    <w:rsid w:val="00206708"/>
    <w:rsid w:val="00206D22"/>
    <w:rsid w:val="00206FAC"/>
    <w:rsid w:val="00210730"/>
    <w:rsid w:val="00210D69"/>
    <w:rsid w:val="00211201"/>
    <w:rsid w:val="0021175C"/>
    <w:rsid w:val="0021238D"/>
    <w:rsid w:val="00213780"/>
    <w:rsid w:val="00214296"/>
    <w:rsid w:val="0021451B"/>
    <w:rsid w:val="0021461E"/>
    <w:rsid w:val="002158BA"/>
    <w:rsid w:val="002162A0"/>
    <w:rsid w:val="00217944"/>
    <w:rsid w:val="002205A6"/>
    <w:rsid w:val="00223831"/>
    <w:rsid w:val="002253A7"/>
    <w:rsid w:val="002253D5"/>
    <w:rsid w:val="00226A2B"/>
    <w:rsid w:val="00227BE6"/>
    <w:rsid w:val="002308C2"/>
    <w:rsid w:val="0023112E"/>
    <w:rsid w:val="002320CA"/>
    <w:rsid w:val="00232585"/>
    <w:rsid w:val="00232C48"/>
    <w:rsid w:val="00233756"/>
    <w:rsid w:val="0023399F"/>
    <w:rsid w:val="0023460E"/>
    <w:rsid w:val="00234CCF"/>
    <w:rsid w:val="00235409"/>
    <w:rsid w:val="002355ED"/>
    <w:rsid w:val="00235B01"/>
    <w:rsid w:val="00236736"/>
    <w:rsid w:val="00236B7D"/>
    <w:rsid w:val="00236BB3"/>
    <w:rsid w:val="0023766C"/>
    <w:rsid w:val="00237E89"/>
    <w:rsid w:val="00240048"/>
    <w:rsid w:val="00242087"/>
    <w:rsid w:val="00242DC7"/>
    <w:rsid w:val="0024373A"/>
    <w:rsid w:val="0024384D"/>
    <w:rsid w:val="00243C30"/>
    <w:rsid w:val="0024607D"/>
    <w:rsid w:val="00246297"/>
    <w:rsid w:val="002472DE"/>
    <w:rsid w:val="0025058D"/>
    <w:rsid w:val="0025081B"/>
    <w:rsid w:val="00250B4A"/>
    <w:rsid w:val="00250E45"/>
    <w:rsid w:val="00250F72"/>
    <w:rsid w:val="00250FD4"/>
    <w:rsid w:val="00251F8C"/>
    <w:rsid w:val="0025484E"/>
    <w:rsid w:val="00254B28"/>
    <w:rsid w:val="00254CAC"/>
    <w:rsid w:val="00256652"/>
    <w:rsid w:val="002575B4"/>
    <w:rsid w:val="002618AD"/>
    <w:rsid w:val="00261D5A"/>
    <w:rsid w:val="00262508"/>
    <w:rsid w:val="00263E37"/>
    <w:rsid w:val="00265044"/>
    <w:rsid w:val="002663C8"/>
    <w:rsid w:val="00270DEB"/>
    <w:rsid w:val="00271282"/>
    <w:rsid w:val="002715CF"/>
    <w:rsid w:val="00271DAE"/>
    <w:rsid w:val="00272C29"/>
    <w:rsid w:val="00274B8F"/>
    <w:rsid w:val="00274D63"/>
    <w:rsid w:val="0027642F"/>
    <w:rsid w:val="00276CF1"/>
    <w:rsid w:val="00277756"/>
    <w:rsid w:val="00277B5F"/>
    <w:rsid w:val="00280F0F"/>
    <w:rsid w:val="0028141B"/>
    <w:rsid w:val="00281CE7"/>
    <w:rsid w:val="00282391"/>
    <w:rsid w:val="00285302"/>
    <w:rsid w:val="00285E62"/>
    <w:rsid w:val="00285F08"/>
    <w:rsid w:val="00287F06"/>
    <w:rsid w:val="0029166A"/>
    <w:rsid w:val="00292FC5"/>
    <w:rsid w:val="0029416C"/>
    <w:rsid w:val="002944D7"/>
    <w:rsid w:val="00294B32"/>
    <w:rsid w:val="00295339"/>
    <w:rsid w:val="00296683"/>
    <w:rsid w:val="00296F68"/>
    <w:rsid w:val="00296FCA"/>
    <w:rsid w:val="002976E5"/>
    <w:rsid w:val="002A0070"/>
    <w:rsid w:val="002A04B8"/>
    <w:rsid w:val="002A0517"/>
    <w:rsid w:val="002A058A"/>
    <w:rsid w:val="002A0F66"/>
    <w:rsid w:val="002A1B68"/>
    <w:rsid w:val="002A3C28"/>
    <w:rsid w:val="002A3F83"/>
    <w:rsid w:val="002A4171"/>
    <w:rsid w:val="002A4312"/>
    <w:rsid w:val="002A46CF"/>
    <w:rsid w:val="002A5549"/>
    <w:rsid w:val="002A71BE"/>
    <w:rsid w:val="002A7440"/>
    <w:rsid w:val="002A785C"/>
    <w:rsid w:val="002B0277"/>
    <w:rsid w:val="002B1E9D"/>
    <w:rsid w:val="002B27A9"/>
    <w:rsid w:val="002B376D"/>
    <w:rsid w:val="002B3C3A"/>
    <w:rsid w:val="002B4D70"/>
    <w:rsid w:val="002B5FFE"/>
    <w:rsid w:val="002C15D5"/>
    <w:rsid w:val="002C1EC5"/>
    <w:rsid w:val="002C2541"/>
    <w:rsid w:val="002C2E7A"/>
    <w:rsid w:val="002C373E"/>
    <w:rsid w:val="002C408E"/>
    <w:rsid w:val="002C452C"/>
    <w:rsid w:val="002C57B0"/>
    <w:rsid w:val="002C5BC1"/>
    <w:rsid w:val="002C63A6"/>
    <w:rsid w:val="002C68F1"/>
    <w:rsid w:val="002C7567"/>
    <w:rsid w:val="002C7A76"/>
    <w:rsid w:val="002C7C66"/>
    <w:rsid w:val="002C7D64"/>
    <w:rsid w:val="002D0237"/>
    <w:rsid w:val="002D1048"/>
    <w:rsid w:val="002D1497"/>
    <w:rsid w:val="002D1AF3"/>
    <w:rsid w:val="002D465A"/>
    <w:rsid w:val="002D54E1"/>
    <w:rsid w:val="002E0767"/>
    <w:rsid w:val="002E0AC8"/>
    <w:rsid w:val="002E3D8F"/>
    <w:rsid w:val="002E445B"/>
    <w:rsid w:val="002E65AC"/>
    <w:rsid w:val="002E6DAE"/>
    <w:rsid w:val="002F014D"/>
    <w:rsid w:val="002F27AC"/>
    <w:rsid w:val="002F2A53"/>
    <w:rsid w:val="002F2EC5"/>
    <w:rsid w:val="002F3807"/>
    <w:rsid w:val="002F3965"/>
    <w:rsid w:val="002F3FE1"/>
    <w:rsid w:val="002F41B6"/>
    <w:rsid w:val="002F46A4"/>
    <w:rsid w:val="002F472E"/>
    <w:rsid w:val="002F481F"/>
    <w:rsid w:val="002F4C11"/>
    <w:rsid w:val="002F5DA0"/>
    <w:rsid w:val="0030038A"/>
    <w:rsid w:val="00301F23"/>
    <w:rsid w:val="003035CD"/>
    <w:rsid w:val="00304395"/>
    <w:rsid w:val="00306490"/>
    <w:rsid w:val="00306920"/>
    <w:rsid w:val="00306CF7"/>
    <w:rsid w:val="00307BCB"/>
    <w:rsid w:val="00307FF5"/>
    <w:rsid w:val="003104CB"/>
    <w:rsid w:val="00310FD9"/>
    <w:rsid w:val="003126F7"/>
    <w:rsid w:val="00313E41"/>
    <w:rsid w:val="00315587"/>
    <w:rsid w:val="0031620B"/>
    <w:rsid w:val="00317A3E"/>
    <w:rsid w:val="0032088E"/>
    <w:rsid w:val="00323A33"/>
    <w:rsid w:val="003242F5"/>
    <w:rsid w:val="00324E0C"/>
    <w:rsid w:val="003256F2"/>
    <w:rsid w:val="003309C3"/>
    <w:rsid w:val="00331AD2"/>
    <w:rsid w:val="003329B6"/>
    <w:rsid w:val="00336AD7"/>
    <w:rsid w:val="003373D4"/>
    <w:rsid w:val="00337D6C"/>
    <w:rsid w:val="003417AA"/>
    <w:rsid w:val="00341C25"/>
    <w:rsid w:val="003434AB"/>
    <w:rsid w:val="0034475F"/>
    <w:rsid w:val="00344B28"/>
    <w:rsid w:val="00345C26"/>
    <w:rsid w:val="0034708A"/>
    <w:rsid w:val="00347E42"/>
    <w:rsid w:val="00347E9C"/>
    <w:rsid w:val="003515A3"/>
    <w:rsid w:val="00353627"/>
    <w:rsid w:val="003546B9"/>
    <w:rsid w:val="003549F9"/>
    <w:rsid w:val="00354C0D"/>
    <w:rsid w:val="003555FE"/>
    <w:rsid w:val="00357540"/>
    <w:rsid w:val="00357549"/>
    <w:rsid w:val="003575BE"/>
    <w:rsid w:val="00360E0B"/>
    <w:rsid w:val="003612AC"/>
    <w:rsid w:val="00361C4E"/>
    <w:rsid w:val="003633FC"/>
    <w:rsid w:val="00364FE2"/>
    <w:rsid w:val="00365EE4"/>
    <w:rsid w:val="003668FF"/>
    <w:rsid w:val="00370270"/>
    <w:rsid w:val="00370487"/>
    <w:rsid w:val="003704F5"/>
    <w:rsid w:val="003705CC"/>
    <w:rsid w:val="0037359C"/>
    <w:rsid w:val="00373A04"/>
    <w:rsid w:val="00373EF5"/>
    <w:rsid w:val="00374C04"/>
    <w:rsid w:val="003758AC"/>
    <w:rsid w:val="00375F5B"/>
    <w:rsid w:val="003761FE"/>
    <w:rsid w:val="003772F0"/>
    <w:rsid w:val="00377A66"/>
    <w:rsid w:val="00380416"/>
    <w:rsid w:val="00381EF4"/>
    <w:rsid w:val="00383717"/>
    <w:rsid w:val="003856E4"/>
    <w:rsid w:val="00386857"/>
    <w:rsid w:val="00386B64"/>
    <w:rsid w:val="00386F05"/>
    <w:rsid w:val="003904AD"/>
    <w:rsid w:val="003909A8"/>
    <w:rsid w:val="00391BF1"/>
    <w:rsid w:val="00392AC7"/>
    <w:rsid w:val="00394D52"/>
    <w:rsid w:val="0039642E"/>
    <w:rsid w:val="00396524"/>
    <w:rsid w:val="00397B56"/>
    <w:rsid w:val="003A08CA"/>
    <w:rsid w:val="003A1699"/>
    <w:rsid w:val="003A356A"/>
    <w:rsid w:val="003A4874"/>
    <w:rsid w:val="003A51B2"/>
    <w:rsid w:val="003A5D48"/>
    <w:rsid w:val="003A609C"/>
    <w:rsid w:val="003A6361"/>
    <w:rsid w:val="003B00E1"/>
    <w:rsid w:val="003B0B3D"/>
    <w:rsid w:val="003B1741"/>
    <w:rsid w:val="003B1859"/>
    <w:rsid w:val="003B193F"/>
    <w:rsid w:val="003B1AB0"/>
    <w:rsid w:val="003B421A"/>
    <w:rsid w:val="003B4380"/>
    <w:rsid w:val="003B47BC"/>
    <w:rsid w:val="003B5D8B"/>
    <w:rsid w:val="003B69B7"/>
    <w:rsid w:val="003C068D"/>
    <w:rsid w:val="003C17A0"/>
    <w:rsid w:val="003C1AEF"/>
    <w:rsid w:val="003C2EA5"/>
    <w:rsid w:val="003C2EF5"/>
    <w:rsid w:val="003C3676"/>
    <w:rsid w:val="003C3C2C"/>
    <w:rsid w:val="003C3E26"/>
    <w:rsid w:val="003C4FE3"/>
    <w:rsid w:val="003C54D9"/>
    <w:rsid w:val="003C54E6"/>
    <w:rsid w:val="003C76B5"/>
    <w:rsid w:val="003D0B96"/>
    <w:rsid w:val="003D10CA"/>
    <w:rsid w:val="003D4D59"/>
    <w:rsid w:val="003D5413"/>
    <w:rsid w:val="003D6E7A"/>
    <w:rsid w:val="003D7014"/>
    <w:rsid w:val="003D7133"/>
    <w:rsid w:val="003D7174"/>
    <w:rsid w:val="003E12FD"/>
    <w:rsid w:val="003E2A30"/>
    <w:rsid w:val="003E37E3"/>
    <w:rsid w:val="003E39DD"/>
    <w:rsid w:val="003E3CC2"/>
    <w:rsid w:val="003E480C"/>
    <w:rsid w:val="003E5616"/>
    <w:rsid w:val="003E7EAD"/>
    <w:rsid w:val="003F03E0"/>
    <w:rsid w:val="003F21FD"/>
    <w:rsid w:val="003F2203"/>
    <w:rsid w:val="003F2D6A"/>
    <w:rsid w:val="003F4991"/>
    <w:rsid w:val="003F66F9"/>
    <w:rsid w:val="003F77DE"/>
    <w:rsid w:val="003F7F93"/>
    <w:rsid w:val="0040019F"/>
    <w:rsid w:val="0040153D"/>
    <w:rsid w:val="004016AF"/>
    <w:rsid w:val="00401A0E"/>
    <w:rsid w:val="00404EBE"/>
    <w:rsid w:val="00404F63"/>
    <w:rsid w:val="00406A69"/>
    <w:rsid w:val="00406BCA"/>
    <w:rsid w:val="00411159"/>
    <w:rsid w:val="00411E48"/>
    <w:rsid w:val="004123C8"/>
    <w:rsid w:val="004137DD"/>
    <w:rsid w:val="00415C1F"/>
    <w:rsid w:val="00415C9B"/>
    <w:rsid w:val="00416B13"/>
    <w:rsid w:val="00417133"/>
    <w:rsid w:val="004177E9"/>
    <w:rsid w:val="00417C56"/>
    <w:rsid w:val="00417E76"/>
    <w:rsid w:val="00420B86"/>
    <w:rsid w:val="00420CC8"/>
    <w:rsid w:val="0042199F"/>
    <w:rsid w:val="00421BC1"/>
    <w:rsid w:val="00422254"/>
    <w:rsid w:val="00423976"/>
    <w:rsid w:val="004239F4"/>
    <w:rsid w:val="004240CE"/>
    <w:rsid w:val="0042429A"/>
    <w:rsid w:val="00425ADE"/>
    <w:rsid w:val="004260AF"/>
    <w:rsid w:val="00426DF1"/>
    <w:rsid w:val="00426E87"/>
    <w:rsid w:val="00427357"/>
    <w:rsid w:val="00427F1D"/>
    <w:rsid w:val="00431A96"/>
    <w:rsid w:val="00431B0F"/>
    <w:rsid w:val="00431D08"/>
    <w:rsid w:val="0043482B"/>
    <w:rsid w:val="00437325"/>
    <w:rsid w:val="0044147D"/>
    <w:rsid w:val="00441665"/>
    <w:rsid w:val="004417BD"/>
    <w:rsid w:val="004421D8"/>
    <w:rsid w:val="00443325"/>
    <w:rsid w:val="004433BC"/>
    <w:rsid w:val="004434DB"/>
    <w:rsid w:val="004444DA"/>
    <w:rsid w:val="00445896"/>
    <w:rsid w:val="004468C1"/>
    <w:rsid w:val="00446BEE"/>
    <w:rsid w:val="00447115"/>
    <w:rsid w:val="00447E14"/>
    <w:rsid w:val="0045027A"/>
    <w:rsid w:val="00450830"/>
    <w:rsid w:val="00450D92"/>
    <w:rsid w:val="00450D96"/>
    <w:rsid w:val="00451C75"/>
    <w:rsid w:val="00452081"/>
    <w:rsid w:val="004520AE"/>
    <w:rsid w:val="00452445"/>
    <w:rsid w:val="0045339D"/>
    <w:rsid w:val="00453BBC"/>
    <w:rsid w:val="00453F60"/>
    <w:rsid w:val="004545E2"/>
    <w:rsid w:val="00454BA1"/>
    <w:rsid w:val="004559BE"/>
    <w:rsid w:val="00455EAB"/>
    <w:rsid w:val="0045626A"/>
    <w:rsid w:val="00457331"/>
    <w:rsid w:val="0045741D"/>
    <w:rsid w:val="0045766A"/>
    <w:rsid w:val="00457C11"/>
    <w:rsid w:val="00462A32"/>
    <w:rsid w:val="00462E09"/>
    <w:rsid w:val="004637D9"/>
    <w:rsid w:val="00464F55"/>
    <w:rsid w:val="004666D7"/>
    <w:rsid w:val="004673E9"/>
    <w:rsid w:val="00467D73"/>
    <w:rsid w:val="00470DEF"/>
    <w:rsid w:val="004712E8"/>
    <w:rsid w:val="004735AE"/>
    <w:rsid w:val="00473FB3"/>
    <w:rsid w:val="0047487C"/>
    <w:rsid w:val="00475BAB"/>
    <w:rsid w:val="00475D90"/>
    <w:rsid w:val="00476514"/>
    <w:rsid w:val="004772A1"/>
    <w:rsid w:val="00481091"/>
    <w:rsid w:val="00482ABB"/>
    <w:rsid w:val="00484E40"/>
    <w:rsid w:val="00485807"/>
    <w:rsid w:val="00485C5D"/>
    <w:rsid w:val="004876BD"/>
    <w:rsid w:val="00487FB1"/>
    <w:rsid w:val="00491CD9"/>
    <w:rsid w:val="0049273F"/>
    <w:rsid w:val="00492AF8"/>
    <w:rsid w:val="004946F3"/>
    <w:rsid w:val="00494CB6"/>
    <w:rsid w:val="0049508B"/>
    <w:rsid w:val="004951A6"/>
    <w:rsid w:val="0049625B"/>
    <w:rsid w:val="00496712"/>
    <w:rsid w:val="004A1125"/>
    <w:rsid w:val="004A19F6"/>
    <w:rsid w:val="004A226B"/>
    <w:rsid w:val="004A3047"/>
    <w:rsid w:val="004A336B"/>
    <w:rsid w:val="004A34EF"/>
    <w:rsid w:val="004A421F"/>
    <w:rsid w:val="004A52A8"/>
    <w:rsid w:val="004A5406"/>
    <w:rsid w:val="004A704F"/>
    <w:rsid w:val="004A7CB3"/>
    <w:rsid w:val="004B1014"/>
    <w:rsid w:val="004B2EAF"/>
    <w:rsid w:val="004B30F2"/>
    <w:rsid w:val="004B3562"/>
    <w:rsid w:val="004B5747"/>
    <w:rsid w:val="004B66A8"/>
    <w:rsid w:val="004B7068"/>
    <w:rsid w:val="004C051A"/>
    <w:rsid w:val="004C1F50"/>
    <w:rsid w:val="004C3588"/>
    <w:rsid w:val="004C3A19"/>
    <w:rsid w:val="004C42CB"/>
    <w:rsid w:val="004C5D5B"/>
    <w:rsid w:val="004C5E8D"/>
    <w:rsid w:val="004D0C80"/>
    <w:rsid w:val="004D0DFA"/>
    <w:rsid w:val="004D0E96"/>
    <w:rsid w:val="004D217D"/>
    <w:rsid w:val="004D427D"/>
    <w:rsid w:val="004D4FA9"/>
    <w:rsid w:val="004D52C5"/>
    <w:rsid w:val="004D5B7C"/>
    <w:rsid w:val="004D5D32"/>
    <w:rsid w:val="004D609D"/>
    <w:rsid w:val="004D6248"/>
    <w:rsid w:val="004E19FE"/>
    <w:rsid w:val="004E36CB"/>
    <w:rsid w:val="004E3D3B"/>
    <w:rsid w:val="004E3E51"/>
    <w:rsid w:val="004E52B8"/>
    <w:rsid w:val="004E6546"/>
    <w:rsid w:val="004E67E2"/>
    <w:rsid w:val="004E69D5"/>
    <w:rsid w:val="004E6B65"/>
    <w:rsid w:val="004E6B85"/>
    <w:rsid w:val="004F0B4B"/>
    <w:rsid w:val="004F1BC6"/>
    <w:rsid w:val="004F2250"/>
    <w:rsid w:val="004F2FCA"/>
    <w:rsid w:val="004F3158"/>
    <w:rsid w:val="004F4987"/>
    <w:rsid w:val="004F4A36"/>
    <w:rsid w:val="004F4D88"/>
    <w:rsid w:val="004F4DAB"/>
    <w:rsid w:val="004F51E3"/>
    <w:rsid w:val="004F6DEB"/>
    <w:rsid w:val="00501AE9"/>
    <w:rsid w:val="005031C8"/>
    <w:rsid w:val="005031E7"/>
    <w:rsid w:val="00503348"/>
    <w:rsid w:val="0050399D"/>
    <w:rsid w:val="00504C52"/>
    <w:rsid w:val="00505373"/>
    <w:rsid w:val="00506116"/>
    <w:rsid w:val="00506A77"/>
    <w:rsid w:val="00507588"/>
    <w:rsid w:val="00507B3C"/>
    <w:rsid w:val="00507DF1"/>
    <w:rsid w:val="0051110E"/>
    <w:rsid w:val="00512224"/>
    <w:rsid w:val="00512F40"/>
    <w:rsid w:val="0051485F"/>
    <w:rsid w:val="00517688"/>
    <w:rsid w:val="005218A4"/>
    <w:rsid w:val="0052314D"/>
    <w:rsid w:val="005241A3"/>
    <w:rsid w:val="00524278"/>
    <w:rsid w:val="005248EB"/>
    <w:rsid w:val="00524EE9"/>
    <w:rsid w:val="00524FB3"/>
    <w:rsid w:val="00526110"/>
    <w:rsid w:val="00531A06"/>
    <w:rsid w:val="00531A18"/>
    <w:rsid w:val="00532B28"/>
    <w:rsid w:val="0053426C"/>
    <w:rsid w:val="00534550"/>
    <w:rsid w:val="00536AA2"/>
    <w:rsid w:val="005371F4"/>
    <w:rsid w:val="0054280C"/>
    <w:rsid w:val="00542857"/>
    <w:rsid w:val="00542B12"/>
    <w:rsid w:val="005448D6"/>
    <w:rsid w:val="0054777C"/>
    <w:rsid w:val="005478BE"/>
    <w:rsid w:val="00550275"/>
    <w:rsid w:val="005511F5"/>
    <w:rsid w:val="00551E33"/>
    <w:rsid w:val="00552C73"/>
    <w:rsid w:val="00553136"/>
    <w:rsid w:val="00553549"/>
    <w:rsid w:val="00554483"/>
    <w:rsid w:val="00554725"/>
    <w:rsid w:val="0056010F"/>
    <w:rsid w:val="00560363"/>
    <w:rsid w:val="0056121C"/>
    <w:rsid w:val="005617F5"/>
    <w:rsid w:val="0056260F"/>
    <w:rsid w:val="00562D79"/>
    <w:rsid w:val="00564574"/>
    <w:rsid w:val="00566DA1"/>
    <w:rsid w:val="00566FD8"/>
    <w:rsid w:val="005677D7"/>
    <w:rsid w:val="00567C81"/>
    <w:rsid w:val="005706B4"/>
    <w:rsid w:val="00570CE7"/>
    <w:rsid w:val="005711B9"/>
    <w:rsid w:val="00571B84"/>
    <w:rsid w:val="00573022"/>
    <w:rsid w:val="00574526"/>
    <w:rsid w:val="00574A47"/>
    <w:rsid w:val="005778E2"/>
    <w:rsid w:val="005802A8"/>
    <w:rsid w:val="00581CEC"/>
    <w:rsid w:val="00581D18"/>
    <w:rsid w:val="005829EA"/>
    <w:rsid w:val="00582FA7"/>
    <w:rsid w:val="0058343B"/>
    <w:rsid w:val="00586248"/>
    <w:rsid w:val="00586952"/>
    <w:rsid w:val="00586ECE"/>
    <w:rsid w:val="00590FB0"/>
    <w:rsid w:val="0059210B"/>
    <w:rsid w:val="00592D57"/>
    <w:rsid w:val="00592F3A"/>
    <w:rsid w:val="005932B9"/>
    <w:rsid w:val="0059346A"/>
    <w:rsid w:val="005946A2"/>
    <w:rsid w:val="00595614"/>
    <w:rsid w:val="0059566D"/>
    <w:rsid w:val="00596836"/>
    <w:rsid w:val="00596FB1"/>
    <w:rsid w:val="005A22E7"/>
    <w:rsid w:val="005A37B3"/>
    <w:rsid w:val="005A57CD"/>
    <w:rsid w:val="005A5B5D"/>
    <w:rsid w:val="005B050F"/>
    <w:rsid w:val="005B06FB"/>
    <w:rsid w:val="005B0950"/>
    <w:rsid w:val="005B1487"/>
    <w:rsid w:val="005B1756"/>
    <w:rsid w:val="005B1D18"/>
    <w:rsid w:val="005B2567"/>
    <w:rsid w:val="005B27A5"/>
    <w:rsid w:val="005B2FD2"/>
    <w:rsid w:val="005B5D96"/>
    <w:rsid w:val="005B6ADB"/>
    <w:rsid w:val="005C1A95"/>
    <w:rsid w:val="005C1C60"/>
    <w:rsid w:val="005C29C1"/>
    <w:rsid w:val="005C31A4"/>
    <w:rsid w:val="005C5D90"/>
    <w:rsid w:val="005C726D"/>
    <w:rsid w:val="005D048F"/>
    <w:rsid w:val="005D11C0"/>
    <w:rsid w:val="005D146D"/>
    <w:rsid w:val="005D17FA"/>
    <w:rsid w:val="005D326B"/>
    <w:rsid w:val="005D36F2"/>
    <w:rsid w:val="005E0292"/>
    <w:rsid w:val="005E1FDC"/>
    <w:rsid w:val="005E37C8"/>
    <w:rsid w:val="005E4365"/>
    <w:rsid w:val="005E5373"/>
    <w:rsid w:val="005E5F45"/>
    <w:rsid w:val="005E6694"/>
    <w:rsid w:val="005E7B07"/>
    <w:rsid w:val="005F1D1C"/>
    <w:rsid w:val="005F2B3C"/>
    <w:rsid w:val="005F468A"/>
    <w:rsid w:val="005F7EC2"/>
    <w:rsid w:val="00600406"/>
    <w:rsid w:val="006005B7"/>
    <w:rsid w:val="006032C8"/>
    <w:rsid w:val="00604202"/>
    <w:rsid w:val="00604428"/>
    <w:rsid w:val="00604B24"/>
    <w:rsid w:val="00605D97"/>
    <w:rsid w:val="00605F9F"/>
    <w:rsid w:val="00606C37"/>
    <w:rsid w:val="00612103"/>
    <w:rsid w:val="006123B5"/>
    <w:rsid w:val="00612500"/>
    <w:rsid w:val="00612C67"/>
    <w:rsid w:val="00612EBE"/>
    <w:rsid w:val="00613498"/>
    <w:rsid w:val="00613BFB"/>
    <w:rsid w:val="00614139"/>
    <w:rsid w:val="006146F2"/>
    <w:rsid w:val="006166D5"/>
    <w:rsid w:val="0061726A"/>
    <w:rsid w:val="006202CF"/>
    <w:rsid w:val="0062035C"/>
    <w:rsid w:val="00621128"/>
    <w:rsid w:val="0062467E"/>
    <w:rsid w:val="0062579E"/>
    <w:rsid w:val="0062653E"/>
    <w:rsid w:val="006275E3"/>
    <w:rsid w:val="00630621"/>
    <w:rsid w:val="00630966"/>
    <w:rsid w:val="006325FA"/>
    <w:rsid w:val="00632829"/>
    <w:rsid w:val="00633DF9"/>
    <w:rsid w:val="00636383"/>
    <w:rsid w:val="006366B4"/>
    <w:rsid w:val="006418EF"/>
    <w:rsid w:val="0064319C"/>
    <w:rsid w:val="0064344B"/>
    <w:rsid w:val="00644B74"/>
    <w:rsid w:val="00645F1D"/>
    <w:rsid w:val="0064636E"/>
    <w:rsid w:val="00646445"/>
    <w:rsid w:val="006465D3"/>
    <w:rsid w:val="0065110A"/>
    <w:rsid w:val="0065197E"/>
    <w:rsid w:val="006520EB"/>
    <w:rsid w:val="0065301D"/>
    <w:rsid w:val="006534BA"/>
    <w:rsid w:val="0065484B"/>
    <w:rsid w:val="00656785"/>
    <w:rsid w:val="006574CA"/>
    <w:rsid w:val="00660A4C"/>
    <w:rsid w:val="00660BCB"/>
    <w:rsid w:val="00661063"/>
    <w:rsid w:val="00661B27"/>
    <w:rsid w:val="00663374"/>
    <w:rsid w:val="0066456B"/>
    <w:rsid w:val="006655D7"/>
    <w:rsid w:val="006704D4"/>
    <w:rsid w:val="0067253A"/>
    <w:rsid w:val="006727F9"/>
    <w:rsid w:val="0067533A"/>
    <w:rsid w:val="0067732F"/>
    <w:rsid w:val="00677673"/>
    <w:rsid w:val="00680347"/>
    <w:rsid w:val="0068059E"/>
    <w:rsid w:val="00680664"/>
    <w:rsid w:val="00681172"/>
    <w:rsid w:val="00682A66"/>
    <w:rsid w:val="00682CDA"/>
    <w:rsid w:val="00682EA8"/>
    <w:rsid w:val="006839D9"/>
    <w:rsid w:val="006861FC"/>
    <w:rsid w:val="00686B14"/>
    <w:rsid w:val="00686F1E"/>
    <w:rsid w:val="00687BF3"/>
    <w:rsid w:val="0069057F"/>
    <w:rsid w:val="00691FB4"/>
    <w:rsid w:val="00692020"/>
    <w:rsid w:val="00692D96"/>
    <w:rsid w:val="00693D55"/>
    <w:rsid w:val="00694AA0"/>
    <w:rsid w:val="0069532A"/>
    <w:rsid w:val="006961AF"/>
    <w:rsid w:val="006965BD"/>
    <w:rsid w:val="00696E6A"/>
    <w:rsid w:val="00697317"/>
    <w:rsid w:val="006977C3"/>
    <w:rsid w:val="006A0245"/>
    <w:rsid w:val="006A0429"/>
    <w:rsid w:val="006A0DAF"/>
    <w:rsid w:val="006A3511"/>
    <w:rsid w:val="006A5488"/>
    <w:rsid w:val="006A6068"/>
    <w:rsid w:val="006A7919"/>
    <w:rsid w:val="006A7C31"/>
    <w:rsid w:val="006B0432"/>
    <w:rsid w:val="006B1589"/>
    <w:rsid w:val="006B1858"/>
    <w:rsid w:val="006B21B9"/>
    <w:rsid w:val="006B2977"/>
    <w:rsid w:val="006B3E26"/>
    <w:rsid w:val="006B472E"/>
    <w:rsid w:val="006B4CDC"/>
    <w:rsid w:val="006B4D10"/>
    <w:rsid w:val="006B5AFD"/>
    <w:rsid w:val="006B6CC8"/>
    <w:rsid w:val="006B6ED0"/>
    <w:rsid w:val="006C0930"/>
    <w:rsid w:val="006C31B5"/>
    <w:rsid w:val="006C40AC"/>
    <w:rsid w:val="006C4A81"/>
    <w:rsid w:val="006C4D2C"/>
    <w:rsid w:val="006C4ED8"/>
    <w:rsid w:val="006C7831"/>
    <w:rsid w:val="006D1FCF"/>
    <w:rsid w:val="006D2671"/>
    <w:rsid w:val="006D403C"/>
    <w:rsid w:val="006D464D"/>
    <w:rsid w:val="006D50B9"/>
    <w:rsid w:val="006D5DB8"/>
    <w:rsid w:val="006E0428"/>
    <w:rsid w:val="006E0752"/>
    <w:rsid w:val="006E0928"/>
    <w:rsid w:val="006E0F94"/>
    <w:rsid w:val="006E215E"/>
    <w:rsid w:val="006E43E6"/>
    <w:rsid w:val="006E6595"/>
    <w:rsid w:val="006E6D60"/>
    <w:rsid w:val="006E6DC1"/>
    <w:rsid w:val="006F04A7"/>
    <w:rsid w:val="006F0555"/>
    <w:rsid w:val="006F0AAA"/>
    <w:rsid w:val="006F2C0C"/>
    <w:rsid w:val="006F309F"/>
    <w:rsid w:val="006F4B71"/>
    <w:rsid w:val="006F5926"/>
    <w:rsid w:val="006F64C6"/>
    <w:rsid w:val="006F6CC2"/>
    <w:rsid w:val="00701486"/>
    <w:rsid w:val="007025DD"/>
    <w:rsid w:val="00702A34"/>
    <w:rsid w:val="00702FEA"/>
    <w:rsid w:val="00703E8B"/>
    <w:rsid w:val="0070682B"/>
    <w:rsid w:val="00706F38"/>
    <w:rsid w:val="00707726"/>
    <w:rsid w:val="00710D85"/>
    <w:rsid w:val="00710E15"/>
    <w:rsid w:val="00711574"/>
    <w:rsid w:val="007124C2"/>
    <w:rsid w:val="007135F0"/>
    <w:rsid w:val="007142E9"/>
    <w:rsid w:val="00716434"/>
    <w:rsid w:val="00716776"/>
    <w:rsid w:val="00717449"/>
    <w:rsid w:val="00720871"/>
    <w:rsid w:val="007208EA"/>
    <w:rsid w:val="0072184A"/>
    <w:rsid w:val="007223E6"/>
    <w:rsid w:val="00723169"/>
    <w:rsid w:val="0072365C"/>
    <w:rsid w:val="007265E1"/>
    <w:rsid w:val="00726657"/>
    <w:rsid w:val="0072680C"/>
    <w:rsid w:val="00730CAD"/>
    <w:rsid w:val="0073360C"/>
    <w:rsid w:val="00733FD5"/>
    <w:rsid w:val="00735518"/>
    <w:rsid w:val="00737593"/>
    <w:rsid w:val="00740339"/>
    <w:rsid w:val="007407FA"/>
    <w:rsid w:val="00741BEB"/>
    <w:rsid w:val="00743DC7"/>
    <w:rsid w:val="00745672"/>
    <w:rsid w:val="007456D1"/>
    <w:rsid w:val="00745863"/>
    <w:rsid w:val="00745FCB"/>
    <w:rsid w:val="00747AAC"/>
    <w:rsid w:val="00750EF9"/>
    <w:rsid w:val="00754E71"/>
    <w:rsid w:val="00756C42"/>
    <w:rsid w:val="007611FB"/>
    <w:rsid w:val="00761554"/>
    <w:rsid w:val="00761580"/>
    <w:rsid w:val="00761E85"/>
    <w:rsid w:val="00762362"/>
    <w:rsid w:val="007644E3"/>
    <w:rsid w:val="007655FB"/>
    <w:rsid w:val="00765836"/>
    <w:rsid w:val="0076613B"/>
    <w:rsid w:val="0076636C"/>
    <w:rsid w:val="00766614"/>
    <w:rsid w:val="00767B01"/>
    <w:rsid w:val="00770001"/>
    <w:rsid w:val="00771140"/>
    <w:rsid w:val="00771694"/>
    <w:rsid w:val="0077233D"/>
    <w:rsid w:val="00772B4F"/>
    <w:rsid w:val="0077361B"/>
    <w:rsid w:val="007737BF"/>
    <w:rsid w:val="007755EA"/>
    <w:rsid w:val="00776190"/>
    <w:rsid w:val="00776936"/>
    <w:rsid w:val="007772A5"/>
    <w:rsid w:val="007777C2"/>
    <w:rsid w:val="00777875"/>
    <w:rsid w:val="00777C18"/>
    <w:rsid w:val="0078086C"/>
    <w:rsid w:val="00781A42"/>
    <w:rsid w:val="00783269"/>
    <w:rsid w:val="007838A8"/>
    <w:rsid w:val="00783BAD"/>
    <w:rsid w:val="00784060"/>
    <w:rsid w:val="00784515"/>
    <w:rsid w:val="00785D7F"/>
    <w:rsid w:val="00786263"/>
    <w:rsid w:val="00787364"/>
    <w:rsid w:val="00787490"/>
    <w:rsid w:val="007879E0"/>
    <w:rsid w:val="007917E9"/>
    <w:rsid w:val="00792156"/>
    <w:rsid w:val="00792FD8"/>
    <w:rsid w:val="00793122"/>
    <w:rsid w:val="00793F74"/>
    <w:rsid w:val="007943F4"/>
    <w:rsid w:val="00795321"/>
    <w:rsid w:val="00795F99"/>
    <w:rsid w:val="00797E1A"/>
    <w:rsid w:val="007A0C8A"/>
    <w:rsid w:val="007A2CB0"/>
    <w:rsid w:val="007A57B0"/>
    <w:rsid w:val="007A5A63"/>
    <w:rsid w:val="007A5EDD"/>
    <w:rsid w:val="007A6DBD"/>
    <w:rsid w:val="007A7053"/>
    <w:rsid w:val="007B1384"/>
    <w:rsid w:val="007B1AD2"/>
    <w:rsid w:val="007B1C23"/>
    <w:rsid w:val="007B1DC4"/>
    <w:rsid w:val="007B2BB5"/>
    <w:rsid w:val="007B303A"/>
    <w:rsid w:val="007B3515"/>
    <w:rsid w:val="007B366F"/>
    <w:rsid w:val="007B39B7"/>
    <w:rsid w:val="007B3BD7"/>
    <w:rsid w:val="007B4149"/>
    <w:rsid w:val="007B6338"/>
    <w:rsid w:val="007C042C"/>
    <w:rsid w:val="007C3551"/>
    <w:rsid w:val="007C36AA"/>
    <w:rsid w:val="007C3A8F"/>
    <w:rsid w:val="007C4151"/>
    <w:rsid w:val="007C5A73"/>
    <w:rsid w:val="007C5F8D"/>
    <w:rsid w:val="007C63C9"/>
    <w:rsid w:val="007C640D"/>
    <w:rsid w:val="007C6E6A"/>
    <w:rsid w:val="007C7583"/>
    <w:rsid w:val="007C76B7"/>
    <w:rsid w:val="007C7E97"/>
    <w:rsid w:val="007D0118"/>
    <w:rsid w:val="007D03CA"/>
    <w:rsid w:val="007D058C"/>
    <w:rsid w:val="007D0E5E"/>
    <w:rsid w:val="007D4FDC"/>
    <w:rsid w:val="007D5DB0"/>
    <w:rsid w:val="007D5F9C"/>
    <w:rsid w:val="007E0393"/>
    <w:rsid w:val="007E233E"/>
    <w:rsid w:val="007E4C6E"/>
    <w:rsid w:val="007E55FB"/>
    <w:rsid w:val="007E725D"/>
    <w:rsid w:val="007E75C2"/>
    <w:rsid w:val="007E76F0"/>
    <w:rsid w:val="007F0A62"/>
    <w:rsid w:val="007F2B04"/>
    <w:rsid w:val="007F3A65"/>
    <w:rsid w:val="007F470A"/>
    <w:rsid w:val="007F5533"/>
    <w:rsid w:val="008005F2"/>
    <w:rsid w:val="008007BD"/>
    <w:rsid w:val="00803145"/>
    <w:rsid w:val="00803CB3"/>
    <w:rsid w:val="00804250"/>
    <w:rsid w:val="008042FC"/>
    <w:rsid w:val="0080453E"/>
    <w:rsid w:val="00804856"/>
    <w:rsid w:val="00805078"/>
    <w:rsid w:val="00807920"/>
    <w:rsid w:val="008105AE"/>
    <w:rsid w:val="008126BF"/>
    <w:rsid w:val="00812A19"/>
    <w:rsid w:val="008135C9"/>
    <w:rsid w:val="00813A3D"/>
    <w:rsid w:val="00816725"/>
    <w:rsid w:val="00820C5A"/>
    <w:rsid w:val="00821983"/>
    <w:rsid w:val="00822596"/>
    <w:rsid w:val="00823419"/>
    <w:rsid w:val="00825DF6"/>
    <w:rsid w:val="0082616E"/>
    <w:rsid w:val="008273EE"/>
    <w:rsid w:val="00830E61"/>
    <w:rsid w:val="00831182"/>
    <w:rsid w:val="00831344"/>
    <w:rsid w:val="0083293E"/>
    <w:rsid w:val="0083295F"/>
    <w:rsid w:val="008334DE"/>
    <w:rsid w:val="00834653"/>
    <w:rsid w:val="008347FB"/>
    <w:rsid w:val="00835F42"/>
    <w:rsid w:val="0084082C"/>
    <w:rsid w:val="00841F13"/>
    <w:rsid w:val="00843F5C"/>
    <w:rsid w:val="00845A8B"/>
    <w:rsid w:val="008463CC"/>
    <w:rsid w:val="00846781"/>
    <w:rsid w:val="0085072A"/>
    <w:rsid w:val="00851159"/>
    <w:rsid w:val="00851928"/>
    <w:rsid w:val="0085205F"/>
    <w:rsid w:val="008526D3"/>
    <w:rsid w:val="00852719"/>
    <w:rsid w:val="00852B72"/>
    <w:rsid w:val="0085372A"/>
    <w:rsid w:val="008562DF"/>
    <w:rsid w:val="00857959"/>
    <w:rsid w:val="008602F5"/>
    <w:rsid w:val="00860996"/>
    <w:rsid w:val="008619BF"/>
    <w:rsid w:val="008619F2"/>
    <w:rsid w:val="00861EBA"/>
    <w:rsid w:val="00862148"/>
    <w:rsid w:val="00863E4A"/>
    <w:rsid w:val="00864248"/>
    <w:rsid w:val="008644C9"/>
    <w:rsid w:val="00864A7A"/>
    <w:rsid w:val="0086640E"/>
    <w:rsid w:val="008667B1"/>
    <w:rsid w:val="0086708B"/>
    <w:rsid w:val="008671A3"/>
    <w:rsid w:val="0087040F"/>
    <w:rsid w:val="008754A9"/>
    <w:rsid w:val="008767E6"/>
    <w:rsid w:val="00876960"/>
    <w:rsid w:val="00877C24"/>
    <w:rsid w:val="008813D5"/>
    <w:rsid w:val="0088180A"/>
    <w:rsid w:val="00881C24"/>
    <w:rsid w:val="00882E81"/>
    <w:rsid w:val="00883FFD"/>
    <w:rsid w:val="008855D4"/>
    <w:rsid w:val="008865F0"/>
    <w:rsid w:val="00886757"/>
    <w:rsid w:val="00887076"/>
    <w:rsid w:val="00890533"/>
    <w:rsid w:val="008918F3"/>
    <w:rsid w:val="00891F61"/>
    <w:rsid w:val="00892C46"/>
    <w:rsid w:val="0089388A"/>
    <w:rsid w:val="00896E50"/>
    <w:rsid w:val="00897B4B"/>
    <w:rsid w:val="00897E4B"/>
    <w:rsid w:val="008A04EC"/>
    <w:rsid w:val="008A13E4"/>
    <w:rsid w:val="008A2E1D"/>
    <w:rsid w:val="008A3B68"/>
    <w:rsid w:val="008A6C43"/>
    <w:rsid w:val="008A7141"/>
    <w:rsid w:val="008B0825"/>
    <w:rsid w:val="008B0A97"/>
    <w:rsid w:val="008B2077"/>
    <w:rsid w:val="008B2F87"/>
    <w:rsid w:val="008B4DBD"/>
    <w:rsid w:val="008B6540"/>
    <w:rsid w:val="008B6C9E"/>
    <w:rsid w:val="008B6C9F"/>
    <w:rsid w:val="008C01D3"/>
    <w:rsid w:val="008C0DA2"/>
    <w:rsid w:val="008C1681"/>
    <w:rsid w:val="008C2EEC"/>
    <w:rsid w:val="008C315D"/>
    <w:rsid w:val="008D1328"/>
    <w:rsid w:val="008D1761"/>
    <w:rsid w:val="008D2720"/>
    <w:rsid w:val="008D2FF7"/>
    <w:rsid w:val="008D3401"/>
    <w:rsid w:val="008D38C1"/>
    <w:rsid w:val="008D42A4"/>
    <w:rsid w:val="008D55DA"/>
    <w:rsid w:val="008D5C4E"/>
    <w:rsid w:val="008D5D03"/>
    <w:rsid w:val="008D71B2"/>
    <w:rsid w:val="008D7C01"/>
    <w:rsid w:val="008E022F"/>
    <w:rsid w:val="008E1617"/>
    <w:rsid w:val="008E246D"/>
    <w:rsid w:val="008E24F1"/>
    <w:rsid w:val="008E35A6"/>
    <w:rsid w:val="008E3A91"/>
    <w:rsid w:val="008E58DA"/>
    <w:rsid w:val="008F0102"/>
    <w:rsid w:val="008F0696"/>
    <w:rsid w:val="008F1047"/>
    <w:rsid w:val="008F3DD5"/>
    <w:rsid w:val="008F3FA2"/>
    <w:rsid w:val="008F4E89"/>
    <w:rsid w:val="008F5E61"/>
    <w:rsid w:val="008F5FAD"/>
    <w:rsid w:val="008F61FF"/>
    <w:rsid w:val="008F691C"/>
    <w:rsid w:val="008F6E0B"/>
    <w:rsid w:val="00900306"/>
    <w:rsid w:val="009005E6"/>
    <w:rsid w:val="00900911"/>
    <w:rsid w:val="00900FD0"/>
    <w:rsid w:val="00901153"/>
    <w:rsid w:val="00901324"/>
    <w:rsid w:val="009020D8"/>
    <w:rsid w:val="00904F54"/>
    <w:rsid w:val="00910080"/>
    <w:rsid w:val="009107B9"/>
    <w:rsid w:val="00911023"/>
    <w:rsid w:val="00911381"/>
    <w:rsid w:val="00911838"/>
    <w:rsid w:val="00912BE3"/>
    <w:rsid w:val="009135E1"/>
    <w:rsid w:val="00913858"/>
    <w:rsid w:val="00914581"/>
    <w:rsid w:val="0091564F"/>
    <w:rsid w:val="009169BE"/>
    <w:rsid w:val="009207E4"/>
    <w:rsid w:val="009208AD"/>
    <w:rsid w:val="00920BFA"/>
    <w:rsid w:val="00922E2D"/>
    <w:rsid w:val="00924757"/>
    <w:rsid w:val="00924A9D"/>
    <w:rsid w:val="00924F50"/>
    <w:rsid w:val="00925E31"/>
    <w:rsid w:val="00926284"/>
    <w:rsid w:val="00927AC7"/>
    <w:rsid w:val="0093213C"/>
    <w:rsid w:val="00932CB0"/>
    <w:rsid w:val="009343BB"/>
    <w:rsid w:val="00934A32"/>
    <w:rsid w:val="0093542F"/>
    <w:rsid w:val="0093579C"/>
    <w:rsid w:val="00935CC5"/>
    <w:rsid w:val="00936AFF"/>
    <w:rsid w:val="00937E19"/>
    <w:rsid w:val="00940239"/>
    <w:rsid w:val="009412A4"/>
    <w:rsid w:val="00942C03"/>
    <w:rsid w:val="00945736"/>
    <w:rsid w:val="009458B5"/>
    <w:rsid w:val="00947306"/>
    <w:rsid w:val="0095107E"/>
    <w:rsid w:val="009517CE"/>
    <w:rsid w:val="00951D26"/>
    <w:rsid w:val="00951D58"/>
    <w:rsid w:val="0095247A"/>
    <w:rsid w:val="00954310"/>
    <w:rsid w:val="0095471B"/>
    <w:rsid w:val="00957DCE"/>
    <w:rsid w:val="00961080"/>
    <w:rsid w:val="00962057"/>
    <w:rsid w:val="009626EB"/>
    <w:rsid w:val="00962BFE"/>
    <w:rsid w:val="00962C7C"/>
    <w:rsid w:val="00962CA6"/>
    <w:rsid w:val="00965601"/>
    <w:rsid w:val="00965CA7"/>
    <w:rsid w:val="009702D8"/>
    <w:rsid w:val="009725EA"/>
    <w:rsid w:val="009750C4"/>
    <w:rsid w:val="00975330"/>
    <w:rsid w:val="00976926"/>
    <w:rsid w:val="00976C18"/>
    <w:rsid w:val="00976F88"/>
    <w:rsid w:val="009770CE"/>
    <w:rsid w:val="00977D5C"/>
    <w:rsid w:val="009825C4"/>
    <w:rsid w:val="00982A84"/>
    <w:rsid w:val="009830A2"/>
    <w:rsid w:val="009835FE"/>
    <w:rsid w:val="009843A4"/>
    <w:rsid w:val="009859C6"/>
    <w:rsid w:val="00986101"/>
    <w:rsid w:val="00990AF4"/>
    <w:rsid w:val="00991852"/>
    <w:rsid w:val="00991A44"/>
    <w:rsid w:val="009942A7"/>
    <w:rsid w:val="0099496C"/>
    <w:rsid w:val="00994B98"/>
    <w:rsid w:val="00994E6C"/>
    <w:rsid w:val="0099616F"/>
    <w:rsid w:val="009A0928"/>
    <w:rsid w:val="009A0C71"/>
    <w:rsid w:val="009A2193"/>
    <w:rsid w:val="009A2D80"/>
    <w:rsid w:val="009A3924"/>
    <w:rsid w:val="009A4A96"/>
    <w:rsid w:val="009A6F07"/>
    <w:rsid w:val="009A7378"/>
    <w:rsid w:val="009A750E"/>
    <w:rsid w:val="009A76D1"/>
    <w:rsid w:val="009A77C0"/>
    <w:rsid w:val="009B0A4E"/>
    <w:rsid w:val="009B0E86"/>
    <w:rsid w:val="009B1B6B"/>
    <w:rsid w:val="009B336F"/>
    <w:rsid w:val="009B5976"/>
    <w:rsid w:val="009B5D2C"/>
    <w:rsid w:val="009C0B0B"/>
    <w:rsid w:val="009C0B4E"/>
    <w:rsid w:val="009C14F7"/>
    <w:rsid w:val="009C160A"/>
    <w:rsid w:val="009C4322"/>
    <w:rsid w:val="009C6528"/>
    <w:rsid w:val="009C795B"/>
    <w:rsid w:val="009D090D"/>
    <w:rsid w:val="009D22F6"/>
    <w:rsid w:val="009D2D9F"/>
    <w:rsid w:val="009D31FA"/>
    <w:rsid w:val="009D55E7"/>
    <w:rsid w:val="009D56D2"/>
    <w:rsid w:val="009D7318"/>
    <w:rsid w:val="009E00B2"/>
    <w:rsid w:val="009E0390"/>
    <w:rsid w:val="009E12EE"/>
    <w:rsid w:val="009E328B"/>
    <w:rsid w:val="009E35C8"/>
    <w:rsid w:val="009E4659"/>
    <w:rsid w:val="009E47DE"/>
    <w:rsid w:val="009E4EF2"/>
    <w:rsid w:val="009E5F28"/>
    <w:rsid w:val="009E6117"/>
    <w:rsid w:val="009E78E0"/>
    <w:rsid w:val="009F0A01"/>
    <w:rsid w:val="009F14F6"/>
    <w:rsid w:val="009F1A5F"/>
    <w:rsid w:val="009F2C38"/>
    <w:rsid w:val="009F38B5"/>
    <w:rsid w:val="009F3E6B"/>
    <w:rsid w:val="009F40FA"/>
    <w:rsid w:val="009F50F7"/>
    <w:rsid w:val="009F6C89"/>
    <w:rsid w:val="009F7446"/>
    <w:rsid w:val="00A00595"/>
    <w:rsid w:val="00A04818"/>
    <w:rsid w:val="00A04D8A"/>
    <w:rsid w:val="00A05E87"/>
    <w:rsid w:val="00A10815"/>
    <w:rsid w:val="00A10830"/>
    <w:rsid w:val="00A124E8"/>
    <w:rsid w:val="00A12DC9"/>
    <w:rsid w:val="00A13194"/>
    <w:rsid w:val="00A13C09"/>
    <w:rsid w:val="00A154FC"/>
    <w:rsid w:val="00A16543"/>
    <w:rsid w:val="00A16D12"/>
    <w:rsid w:val="00A20FA4"/>
    <w:rsid w:val="00A226C0"/>
    <w:rsid w:val="00A22F97"/>
    <w:rsid w:val="00A23E89"/>
    <w:rsid w:val="00A241D2"/>
    <w:rsid w:val="00A242AD"/>
    <w:rsid w:val="00A24E09"/>
    <w:rsid w:val="00A25026"/>
    <w:rsid w:val="00A3083A"/>
    <w:rsid w:val="00A30E9E"/>
    <w:rsid w:val="00A31609"/>
    <w:rsid w:val="00A31820"/>
    <w:rsid w:val="00A326F2"/>
    <w:rsid w:val="00A32AE3"/>
    <w:rsid w:val="00A34A62"/>
    <w:rsid w:val="00A360B5"/>
    <w:rsid w:val="00A3694D"/>
    <w:rsid w:val="00A37E7F"/>
    <w:rsid w:val="00A4036F"/>
    <w:rsid w:val="00A40EEC"/>
    <w:rsid w:val="00A41AEF"/>
    <w:rsid w:val="00A44379"/>
    <w:rsid w:val="00A44B3E"/>
    <w:rsid w:val="00A45F43"/>
    <w:rsid w:val="00A506C1"/>
    <w:rsid w:val="00A50DEB"/>
    <w:rsid w:val="00A514C2"/>
    <w:rsid w:val="00A53137"/>
    <w:rsid w:val="00A535AA"/>
    <w:rsid w:val="00A53E21"/>
    <w:rsid w:val="00A54DF1"/>
    <w:rsid w:val="00A56339"/>
    <w:rsid w:val="00A605AE"/>
    <w:rsid w:val="00A60AB6"/>
    <w:rsid w:val="00A6185A"/>
    <w:rsid w:val="00A637B8"/>
    <w:rsid w:val="00A64231"/>
    <w:rsid w:val="00A646AF"/>
    <w:rsid w:val="00A65881"/>
    <w:rsid w:val="00A6595B"/>
    <w:rsid w:val="00A66319"/>
    <w:rsid w:val="00A678D3"/>
    <w:rsid w:val="00A67C07"/>
    <w:rsid w:val="00A70824"/>
    <w:rsid w:val="00A7091A"/>
    <w:rsid w:val="00A71842"/>
    <w:rsid w:val="00A72267"/>
    <w:rsid w:val="00A725B1"/>
    <w:rsid w:val="00A72E06"/>
    <w:rsid w:val="00A732F6"/>
    <w:rsid w:val="00A747FC"/>
    <w:rsid w:val="00A74CDD"/>
    <w:rsid w:val="00A76414"/>
    <w:rsid w:val="00A76557"/>
    <w:rsid w:val="00A7755C"/>
    <w:rsid w:val="00A815DF"/>
    <w:rsid w:val="00A82F8A"/>
    <w:rsid w:val="00A83361"/>
    <w:rsid w:val="00A84122"/>
    <w:rsid w:val="00A84F27"/>
    <w:rsid w:val="00A877AF"/>
    <w:rsid w:val="00A87E49"/>
    <w:rsid w:val="00A91AD6"/>
    <w:rsid w:val="00A92985"/>
    <w:rsid w:val="00A95A5C"/>
    <w:rsid w:val="00A96818"/>
    <w:rsid w:val="00A974C3"/>
    <w:rsid w:val="00AA0033"/>
    <w:rsid w:val="00AA0196"/>
    <w:rsid w:val="00AA1106"/>
    <w:rsid w:val="00AA1923"/>
    <w:rsid w:val="00AA20AB"/>
    <w:rsid w:val="00AA25B5"/>
    <w:rsid w:val="00AA2BB6"/>
    <w:rsid w:val="00AA3C69"/>
    <w:rsid w:val="00AA3CB4"/>
    <w:rsid w:val="00AA5005"/>
    <w:rsid w:val="00AA5AC9"/>
    <w:rsid w:val="00AA6260"/>
    <w:rsid w:val="00AA6616"/>
    <w:rsid w:val="00AA68DD"/>
    <w:rsid w:val="00AA7E44"/>
    <w:rsid w:val="00AA7E6E"/>
    <w:rsid w:val="00AB020E"/>
    <w:rsid w:val="00AB1EF4"/>
    <w:rsid w:val="00AB2D92"/>
    <w:rsid w:val="00AB3750"/>
    <w:rsid w:val="00AB37FA"/>
    <w:rsid w:val="00AB3FB4"/>
    <w:rsid w:val="00AB44C7"/>
    <w:rsid w:val="00AB6E50"/>
    <w:rsid w:val="00AC0EB0"/>
    <w:rsid w:val="00AC10A4"/>
    <w:rsid w:val="00AC1756"/>
    <w:rsid w:val="00AC19E6"/>
    <w:rsid w:val="00AC1BBE"/>
    <w:rsid w:val="00AC3BA4"/>
    <w:rsid w:val="00AC3E66"/>
    <w:rsid w:val="00AC4B2D"/>
    <w:rsid w:val="00AC5192"/>
    <w:rsid w:val="00AC5581"/>
    <w:rsid w:val="00AC7732"/>
    <w:rsid w:val="00AD0829"/>
    <w:rsid w:val="00AD0D27"/>
    <w:rsid w:val="00AD0D69"/>
    <w:rsid w:val="00AD0D95"/>
    <w:rsid w:val="00AD0F35"/>
    <w:rsid w:val="00AD136F"/>
    <w:rsid w:val="00AD174B"/>
    <w:rsid w:val="00AD2C23"/>
    <w:rsid w:val="00AD357B"/>
    <w:rsid w:val="00AD3BE7"/>
    <w:rsid w:val="00AD4A49"/>
    <w:rsid w:val="00AD5FA7"/>
    <w:rsid w:val="00AD6121"/>
    <w:rsid w:val="00AD6F84"/>
    <w:rsid w:val="00AE0B87"/>
    <w:rsid w:val="00AE1B51"/>
    <w:rsid w:val="00AE222B"/>
    <w:rsid w:val="00AE296A"/>
    <w:rsid w:val="00AE2A2A"/>
    <w:rsid w:val="00AE2AEB"/>
    <w:rsid w:val="00AE3134"/>
    <w:rsid w:val="00AE645C"/>
    <w:rsid w:val="00AE6974"/>
    <w:rsid w:val="00AE7A4B"/>
    <w:rsid w:val="00AF00EC"/>
    <w:rsid w:val="00AF1CD8"/>
    <w:rsid w:val="00AF2404"/>
    <w:rsid w:val="00AF454F"/>
    <w:rsid w:val="00AF7BF5"/>
    <w:rsid w:val="00B02442"/>
    <w:rsid w:val="00B057D7"/>
    <w:rsid w:val="00B06573"/>
    <w:rsid w:val="00B067E3"/>
    <w:rsid w:val="00B074C8"/>
    <w:rsid w:val="00B075CE"/>
    <w:rsid w:val="00B079D5"/>
    <w:rsid w:val="00B07B24"/>
    <w:rsid w:val="00B10975"/>
    <w:rsid w:val="00B11B31"/>
    <w:rsid w:val="00B1415F"/>
    <w:rsid w:val="00B15082"/>
    <w:rsid w:val="00B154E0"/>
    <w:rsid w:val="00B157DD"/>
    <w:rsid w:val="00B16527"/>
    <w:rsid w:val="00B16C8F"/>
    <w:rsid w:val="00B21BEC"/>
    <w:rsid w:val="00B22729"/>
    <w:rsid w:val="00B22A48"/>
    <w:rsid w:val="00B24E4A"/>
    <w:rsid w:val="00B254E9"/>
    <w:rsid w:val="00B2553C"/>
    <w:rsid w:val="00B2582C"/>
    <w:rsid w:val="00B25BCE"/>
    <w:rsid w:val="00B262ED"/>
    <w:rsid w:val="00B26697"/>
    <w:rsid w:val="00B26937"/>
    <w:rsid w:val="00B2723F"/>
    <w:rsid w:val="00B30412"/>
    <w:rsid w:val="00B30C20"/>
    <w:rsid w:val="00B32E80"/>
    <w:rsid w:val="00B33308"/>
    <w:rsid w:val="00B33572"/>
    <w:rsid w:val="00B3379D"/>
    <w:rsid w:val="00B3467C"/>
    <w:rsid w:val="00B35005"/>
    <w:rsid w:val="00B3586D"/>
    <w:rsid w:val="00B369F6"/>
    <w:rsid w:val="00B36AB0"/>
    <w:rsid w:val="00B36ED6"/>
    <w:rsid w:val="00B40777"/>
    <w:rsid w:val="00B42486"/>
    <w:rsid w:val="00B42F33"/>
    <w:rsid w:val="00B430F1"/>
    <w:rsid w:val="00B45AAE"/>
    <w:rsid w:val="00B46EFB"/>
    <w:rsid w:val="00B4701C"/>
    <w:rsid w:val="00B471BB"/>
    <w:rsid w:val="00B47570"/>
    <w:rsid w:val="00B47D58"/>
    <w:rsid w:val="00B51FDD"/>
    <w:rsid w:val="00B52345"/>
    <w:rsid w:val="00B525C9"/>
    <w:rsid w:val="00B54B1A"/>
    <w:rsid w:val="00B559FB"/>
    <w:rsid w:val="00B55C74"/>
    <w:rsid w:val="00B567DD"/>
    <w:rsid w:val="00B56AE6"/>
    <w:rsid w:val="00B60772"/>
    <w:rsid w:val="00B6219D"/>
    <w:rsid w:val="00B62D2E"/>
    <w:rsid w:val="00B63505"/>
    <w:rsid w:val="00B63BB2"/>
    <w:rsid w:val="00B65491"/>
    <w:rsid w:val="00B66657"/>
    <w:rsid w:val="00B67060"/>
    <w:rsid w:val="00B701E9"/>
    <w:rsid w:val="00B7127C"/>
    <w:rsid w:val="00B71871"/>
    <w:rsid w:val="00B7341F"/>
    <w:rsid w:val="00B741FF"/>
    <w:rsid w:val="00B75C93"/>
    <w:rsid w:val="00B773E1"/>
    <w:rsid w:val="00B80282"/>
    <w:rsid w:val="00B806B8"/>
    <w:rsid w:val="00B81030"/>
    <w:rsid w:val="00B84B53"/>
    <w:rsid w:val="00B84F9F"/>
    <w:rsid w:val="00B84FA5"/>
    <w:rsid w:val="00B87C3C"/>
    <w:rsid w:val="00B87D4C"/>
    <w:rsid w:val="00B90E5C"/>
    <w:rsid w:val="00B94388"/>
    <w:rsid w:val="00B944BD"/>
    <w:rsid w:val="00B9509F"/>
    <w:rsid w:val="00B9552D"/>
    <w:rsid w:val="00BA04E6"/>
    <w:rsid w:val="00BA0D08"/>
    <w:rsid w:val="00BA42D8"/>
    <w:rsid w:val="00BA4478"/>
    <w:rsid w:val="00BB1A0C"/>
    <w:rsid w:val="00BB1C50"/>
    <w:rsid w:val="00BB3056"/>
    <w:rsid w:val="00BB3B5F"/>
    <w:rsid w:val="00BB3EF0"/>
    <w:rsid w:val="00BB60AE"/>
    <w:rsid w:val="00BB6E3C"/>
    <w:rsid w:val="00BB7673"/>
    <w:rsid w:val="00BC01D7"/>
    <w:rsid w:val="00BC06E6"/>
    <w:rsid w:val="00BC0FB3"/>
    <w:rsid w:val="00BC2348"/>
    <w:rsid w:val="00BC2F55"/>
    <w:rsid w:val="00BC35E5"/>
    <w:rsid w:val="00BC386A"/>
    <w:rsid w:val="00BD02DF"/>
    <w:rsid w:val="00BD03D2"/>
    <w:rsid w:val="00BD0CC1"/>
    <w:rsid w:val="00BD0D6F"/>
    <w:rsid w:val="00BD0F3A"/>
    <w:rsid w:val="00BD20F0"/>
    <w:rsid w:val="00BD4BE0"/>
    <w:rsid w:val="00BD53AB"/>
    <w:rsid w:val="00BD60AB"/>
    <w:rsid w:val="00BD63BD"/>
    <w:rsid w:val="00BD78F8"/>
    <w:rsid w:val="00BE1AD6"/>
    <w:rsid w:val="00BE20FF"/>
    <w:rsid w:val="00BE266D"/>
    <w:rsid w:val="00BE2ADD"/>
    <w:rsid w:val="00BE2FBE"/>
    <w:rsid w:val="00BE3B21"/>
    <w:rsid w:val="00BE581B"/>
    <w:rsid w:val="00BE6315"/>
    <w:rsid w:val="00BF09F7"/>
    <w:rsid w:val="00BF2DFC"/>
    <w:rsid w:val="00BF3740"/>
    <w:rsid w:val="00BF3F24"/>
    <w:rsid w:val="00BF4342"/>
    <w:rsid w:val="00BF4B0F"/>
    <w:rsid w:val="00BF4DD1"/>
    <w:rsid w:val="00C0020B"/>
    <w:rsid w:val="00C016C7"/>
    <w:rsid w:val="00C0253E"/>
    <w:rsid w:val="00C0334E"/>
    <w:rsid w:val="00C03386"/>
    <w:rsid w:val="00C049CF"/>
    <w:rsid w:val="00C05BDC"/>
    <w:rsid w:val="00C05DE2"/>
    <w:rsid w:val="00C068E7"/>
    <w:rsid w:val="00C075ED"/>
    <w:rsid w:val="00C076BD"/>
    <w:rsid w:val="00C07B56"/>
    <w:rsid w:val="00C103F4"/>
    <w:rsid w:val="00C10441"/>
    <w:rsid w:val="00C120F1"/>
    <w:rsid w:val="00C12232"/>
    <w:rsid w:val="00C12287"/>
    <w:rsid w:val="00C1292F"/>
    <w:rsid w:val="00C12C8A"/>
    <w:rsid w:val="00C13825"/>
    <w:rsid w:val="00C15233"/>
    <w:rsid w:val="00C17F64"/>
    <w:rsid w:val="00C218DC"/>
    <w:rsid w:val="00C220CA"/>
    <w:rsid w:val="00C22EF9"/>
    <w:rsid w:val="00C24A2E"/>
    <w:rsid w:val="00C2577D"/>
    <w:rsid w:val="00C2609D"/>
    <w:rsid w:val="00C27BB1"/>
    <w:rsid w:val="00C30E52"/>
    <w:rsid w:val="00C31202"/>
    <w:rsid w:val="00C31D8E"/>
    <w:rsid w:val="00C3277B"/>
    <w:rsid w:val="00C33788"/>
    <w:rsid w:val="00C337E1"/>
    <w:rsid w:val="00C34C5C"/>
    <w:rsid w:val="00C359F2"/>
    <w:rsid w:val="00C35A5F"/>
    <w:rsid w:val="00C36AFB"/>
    <w:rsid w:val="00C37560"/>
    <w:rsid w:val="00C378C2"/>
    <w:rsid w:val="00C37B44"/>
    <w:rsid w:val="00C43039"/>
    <w:rsid w:val="00C43280"/>
    <w:rsid w:val="00C444A8"/>
    <w:rsid w:val="00C4455A"/>
    <w:rsid w:val="00C448A4"/>
    <w:rsid w:val="00C44F90"/>
    <w:rsid w:val="00C456AE"/>
    <w:rsid w:val="00C46207"/>
    <w:rsid w:val="00C46577"/>
    <w:rsid w:val="00C47858"/>
    <w:rsid w:val="00C4795F"/>
    <w:rsid w:val="00C47D4E"/>
    <w:rsid w:val="00C515EB"/>
    <w:rsid w:val="00C528DB"/>
    <w:rsid w:val="00C542CA"/>
    <w:rsid w:val="00C5492C"/>
    <w:rsid w:val="00C54E0B"/>
    <w:rsid w:val="00C556E4"/>
    <w:rsid w:val="00C558AE"/>
    <w:rsid w:val="00C56390"/>
    <w:rsid w:val="00C566D6"/>
    <w:rsid w:val="00C57461"/>
    <w:rsid w:val="00C57851"/>
    <w:rsid w:val="00C600BB"/>
    <w:rsid w:val="00C60166"/>
    <w:rsid w:val="00C61D12"/>
    <w:rsid w:val="00C653C3"/>
    <w:rsid w:val="00C665C8"/>
    <w:rsid w:val="00C66964"/>
    <w:rsid w:val="00C66EAD"/>
    <w:rsid w:val="00C67A3E"/>
    <w:rsid w:val="00C67EF6"/>
    <w:rsid w:val="00C7036A"/>
    <w:rsid w:val="00C7089E"/>
    <w:rsid w:val="00C71FA7"/>
    <w:rsid w:val="00C73AB1"/>
    <w:rsid w:val="00C74BDF"/>
    <w:rsid w:val="00C74FE2"/>
    <w:rsid w:val="00C75036"/>
    <w:rsid w:val="00C7539F"/>
    <w:rsid w:val="00C754D0"/>
    <w:rsid w:val="00C755E8"/>
    <w:rsid w:val="00C757C2"/>
    <w:rsid w:val="00C777F6"/>
    <w:rsid w:val="00C800E9"/>
    <w:rsid w:val="00C8032A"/>
    <w:rsid w:val="00C80F5C"/>
    <w:rsid w:val="00C8180D"/>
    <w:rsid w:val="00C821D0"/>
    <w:rsid w:val="00C832ED"/>
    <w:rsid w:val="00C838FB"/>
    <w:rsid w:val="00C83AAA"/>
    <w:rsid w:val="00C8475F"/>
    <w:rsid w:val="00C84A74"/>
    <w:rsid w:val="00C863DD"/>
    <w:rsid w:val="00C86656"/>
    <w:rsid w:val="00C866AD"/>
    <w:rsid w:val="00C87F08"/>
    <w:rsid w:val="00C910B1"/>
    <w:rsid w:val="00C91293"/>
    <w:rsid w:val="00C91628"/>
    <w:rsid w:val="00C91DE1"/>
    <w:rsid w:val="00C925C6"/>
    <w:rsid w:val="00C930A5"/>
    <w:rsid w:val="00C941E1"/>
    <w:rsid w:val="00C941FC"/>
    <w:rsid w:val="00C95163"/>
    <w:rsid w:val="00C9526F"/>
    <w:rsid w:val="00C955A1"/>
    <w:rsid w:val="00C96B2E"/>
    <w:rsid w:val="00C96C89"/>
    <w:rsid w:val="00C96D22"/>
    <w:rsid w:val="00CA0E12"/>
    <w:rsid w:val="00CA1393"/>
    <w:rsid w:val="00CA1DD5"/>
    <w:rsid w:val="00CA2330"/>
    <w:rsid w:val="00CA6057"/>
    <w:rsid w:val="00CA659C"/>
    <w:rsid w:val="00CA7612"/>
    <w:rsid w:val="00CA799D"/>
    <w:rsid w:val="00CB125C"/>
    <w:rsid w:val="00CB1B68"/>
    <w:rsid w:val="00CB2C03"/>
    <w:rsid w:val="00CB3524"/>
    <w:rsid w:val="00CB37F7"/>
    <w:rsid w:val="00CB45EA"/>
    <w:rsid w:val="00CB5776"/>
    <w:rsid w:val="00CB6927"/>
    <w:rsid w:val="00CC1039"/>
    <w:rsid w:val="00CC2DE8"/>
    <w:rsid w:val="00CC38C7"/>
    <w:rsid w:val="00CC3CAF"/>
    <w:rsid w:val="00CC42EF"/>
    <w:rsid w:val="00CC5DD3"/>
    <w:rsid w:val="00CC6139"/>
    <w:rsid w:val="00CC619C"/>
    <w:rsid w:val="00CC75FD"/>
    <w:rsid w:val="00CD000E"/>
    <w:rsid w:val="00CD0D8D"/>
    <w:rsid w:val="00CD105D"/>
    <w:rsid w:val="00CD16E6"/>
    <w:rsid w:val="00CD44B5"/>
    <w:rsid w:val="00CD5CEF"/>
    <w:rsid w:val="00CD68CD"/>
    <w:rsid w:val="00CD6D6E"/>
    <w:rsid w:val="00CE13BB"/>
    <w:rsid w:val="00CE1896"/>
    <w:rsid w:val="00CE1F6C"/>
    <w:rsid w:val="00CE351B"/>
    <w:rsid w:val="00CE39DE"/>
    <w:rsid w:val="00CE4D1A"/>
    <w:rsid w:val="00CE5259"/>
    <w:rsid w:val="00CE5DA5"/>
    <w:rsid w:val="00CE6430"/>
    <w:rsid w:val="00CE6EBD"/>
    <w:rsid w:val="00CE7B09"/>
    <w:rsid w:val="00CF133E"/>
    <w:rsid w:val="00CF1576"/>
    <w:rsid w:val="00CF1CC1"/>
    <w:rsid w:val="00CF1D7E"/>
    <w:rsid w:val="00CF219F"/>
    <w:rsid w:val="00CF2790"/>
    <w:rsid w:val="00CF28FE"/>
    <w:rsid w:val="00CF3E54"/>
    <w:rsid w:val="00CF6C50"/>
    <w:rsid w:val="00CF7A8F"/>
    <w:rsid w:val="00D01503"/>
    <w:rsid w:val="00D02242"/>
    <w:rsid w:val="00D02298"/>
    <w:rsid w:val="00D02DBC"/>
    <w:rsid w:val="00D02DEF"/>
    <w:rsid w:val="00D0348C"/>
    <w:rsid w:val="00D0532C"/>
    <w:rsid w:val="00D05A53"/>
    <w:rsid w:val="00D05DB0"/>
    <w:rsid w:val="00D061E3"/>
    <w:rsid w:val="00D1449F"/>
    <w:rsid w:val="00D14FC4"/>
    <w:rsid w:val="00D1576E"/>
    <w:rsid w:val="00D15FFA"/>
    <w:rsid w:val="00D162BF"/>
    <w:rsid w:val="00D167FD"/>
    <w:rsid w:val="00D172F2"/>
    <w:rsid w:val="00D17CB0"/>
    <w:rsid w:val="00D17F28"/>
    <w:rsid w:val="00D22C44"/>
    <w:rsid w:val="00D25533"/>
    <w:rsid w:val="00D2642B"/>
    <w:rsid w:val="00D2651B"/>
    <w:rsid w:val="00D26565"/>
    <w:rsid w:val="00D27323"/>
    <w:rsid w:val="00D27724"/>
    <w:rsid w:val="00D30F84"/>
    <w:rsid w:val="00D33B8A"/>
    <w:rsid w:val="00D344AF"/>
    <w:rsid w:val="00D3649A"/>
    <w:rsid w:val="00D36575"/>
    <w:rsid w:val="00D36832"/>
    <w:rsid w:val="00D37039"/>
    <w:rsid w:val="00D37B38"/>
    <w:rsid w:val="00D4152C"/>
    <w:rsid w:val="00D417E7"/>
    <w:rsid w:val="00D420BB"/>
    <w:rsid w:val="00D43D43"/>
    <w:rsid w:val="00D44583"/>
    <w:rsid w:val="00D455F9"/>
    <w:rsid w:val="00D45773"/>
    <w:rsid w:val="00D45C13"/>
    <w:rsid w:val="00D45C65"/>
    <w:rsid w:val="00D47115"/>
    <w:rsid w:val="00D5221A"/>
    <w:rsid w:val="00D539E6"/>
    <w:rsid w:val="00D55A19"/>
    <w:rsid w:val="00D56CC3"/>
    <w:rsid w:val="00D57CEF"/>
    <w:rsid w:val="00D622D2"/>
    <w:rsid w:val="00D623D1"/>
    <w:rsid w:val="00D64367"/>
    <w:rsid w:val="00D64627"/>
    <w:rsid w:val="00D646A3"/>
    <w:rsid w:val="00D6582F"/>
    <w:rsid w:val="00D6656C"/>
    <w:rsid w:val="00D67501"/>
    <w:rsid w:val="00D7170E"/>
    <w:rsid w:val="00D73919"/>
    <w:rsid w:val="00D7463F"/>
    <w:rsid w:val="00D74B24"/>
    <w:rsid w:val="00D74FAA"/>
    <w:rsid w:val="00D75F7F"/>
    <w:rsid w:val="00D76D87"/>
    <w:rsid w:val="00D80040"/>
    <w:rsid w:val="00D8041C"/>
    <w:rsid w:val="00D80E08"/>
    <w:rsid w:val="00D813BF"/>
    <w:rsid w:val="00D814CA"/>
    <w:rsid w:val="00D8181B"/>
    <w:rsid w:val="00D819EF"/>
    <w:rsid w:val="00D8228A"/>
    <w:rsid w:val="00D82599"/>
    <w:rsid w:val="00D83451"/>
    <w:rsid w:val="00D84459"/>
    <w:rsid w:val="00D844AF"/>
    <w:rsid w:val="00D8452E"/>
    <w:rsid w:val="00D84D3B"/>
    <w:rsid w:val="00D85436"/>
    <w:rsid w:val="00D85754"/>
    <w:rsid w:val="00D8652A"/>
    <w:rsid w:val="00D86749"/>
    <w:rsid w:val="00D86891"/>
    <w:rsid w:val="00D869F6"/>
    <w:rsid w:val="00D87432"/>
    <w:rsid w:val="00D908E1"/>
    <w:rsid w:val="00D911A7"/>
    <w:rsid w:val="00D919EB"/>
    <w:rsid w:val="00D9227E"/>
    <w:rsid w:val="00D9254A"/>
    <w:rsid w:val="00D92845"/>
    <w:rsid w:val="00D928B6"/>
    <w:rsid w:val="00D93D4A"/>
    <w:rsid w:val="00D94568"/>
    <w:rsid w:val="00D962F3"/>
    <w:rsid w:val="00D97645"/>
    <w:rsid w:val="00DA0248"/>
    <w:rsid w:val="00DA1215"/>
    <w:rsid w:val="00DA2250"/>
    <w:rsid w:val="00DA22A5"/>
    <w:rsid w:val="00DA2A44"/>
    <w:rsid w:val="00DA3C36"/>
    <w:rsid w:val="00DA43E0"/>
    <w:rsid w:val="00DA60BD"/>
    <w:rsid w:val="00DA78E0"/>
    <w:rsid w:val="00DB34B3"/>
    <w:rsid w:val="00DB3E94"/>
    <w:rsid w:val="00DB43D0"/>
    <w:rsid w:val="00DB45F8"/>
    <w:rsid w:val="00DB489A"/>
    <w:rsid w:val="00DB55D0"/>
    <w:rsid w:val="00DB5CD2"/>
    <w:rsid w:val="00DB5E01"/>
    <w:rsid w:val="00DB751C"/>
    <w:rsid w:val="00DC07AE"/>
    <w:rsid w:val="00DC1D1C"/>
    <w:rsid w:val="00DC2065"/>
    <w:rsid w:val="00DC264C"/>
    <w:rsid w:val="00DC3900"/>
    <w:rsid w:val="00DC4471"/>
    <w:rsid w:val="00DC488B"/>
    <w:rsid w:val="00DC4B0F"/>
    <w:rsid w:val="00DC4B39"/>
    <w:rsid w:val="00DC67C3"/>
    <w:rsid w:val="00DC6850"/>
    <w:rsid w:val="00DC739E"/>
    <w:rsid w:val="00DC7DA1"/>
    <w:rsid w:val="00DD0141"/>
    <w:rsid w:val="00DD08D6"/>
    <w:rsid w:val="00DD0B26"/>
    <w:rsid w:val="00DD297A"/>
    <w:rsid w:val="00DD3CD1"/>
    <w:rsid w:val="00DD3EC6"/>
    <w:rsid w:val="00DD40D5"/>
    <w:rsid w:val="00DD4191"/>
    <w:rsid w:val="00DD542E"/>
    <w:rsid w:val="00DD63E5"/>
    <w:rsid w:val="00DD6D0E"/>
    <w:rsid w:val="00DE0F78"/>
    <w:rsid w:val="00DE1224"/>
    <w:rsid w:val="00DE2BB4"/>
    <w:rsid w:val="00DE2E97"/>
    <w:rsid w:val="00DE314F"/>
    <w:rsid w:val="00DE38F3"/>
    <w:rsid w:val="00DE4385"/>
    <w:rsid w:val="00DE4AE8"/>
    <w:rsid w:val="00DE5428"/>
    <w:rsid w:val="00DE5893"/>
    <w:rsid w:val="00DE7320"/>
    <w:rsid w:val="00DE79BD"/>
    <w:rsid w:val="00DE7FF1"/>
    <w:rsid w:val="00DF1A88"/>
    <w:rsid w:val="00DF2C2A"/>
    <w:rsid w:val="00DF3C1A"/>
    <w:rsid w:val="00DF3EAA"/>
    <w:rsid w:val="00DF589F"/>
    <w:rsid w:val="00DF5A7B"/>
    <w:rsid w:val="00DF6427"/>
    <w:rsid w:val="00DF651E"/>
    <w:rsid w:val="00DF68FE"/>
    <w:rsid w:val="00E001B3"/>
    <w:rsid w:val="00E00B89"/>
    <w:rsid w:val="00E03039"/>
    <w:rsid w:val="00E04A26"/>
    <w:rsid w:val="00E04FE3"/>
    <w:rsid w:val="00E052A1"/>
    <w:rsid w:val="00E146D4"/>
    <w:rsid w:val="00E1558C"/>
    <w:rsid w:val="00E16217"/>
    <w:rsid w:val="00E16603"/>
    <w:rsid w:val="00E1687F"/>
    <w:rsid w:val="00E1704A"/>
    <w:rsid w:val="00E17F29"/>
    <w:rsid w:val="00E201CB"/>
    <w:rsid w:val="00E21976"/>
    <w:rsid w:val="00E23005"/>
    <w:rsid w:val="00E254A3"/>
    <w:rsid w:val="00E2621D"/>
    <w:rsid w:val="00E26E19"/>
    <w:rsid w:val="00E26E59"/>
    <w:rsid w:val="00E2721A"/>
    <w:rsid w:val="00E27763"/>
    <w:rsid w:val="00E277D7"/>
    <w:rsid w:val="00E27E24"/>
    <w:rsid w:val="00E30765"/>
    <w:rsid w:val="00E3189D"/>
    <w:rsid w:val="00E31F58"/>
    <w:rsid w:val="00E35EEA"/>
    <w:rsid w:val="00E3636D"/>
    <w:rsid w:val="00E40597"/>
    <w:rsid w:val="00E40F4A"/>
    <w:rsid w:val="00E424AF"/>
    <w:rsid w:val="00E42A59"/>
    <w:rsid w:val="00E44DC9"/>
    <w:rsid w:val="00E465D4"/>
    <w:rsid w:val="00E47BC0"/>
    <w:rsid w:val="00E47CB5"/>
    <w:rsid w:val="00E47DCA"/>
    <w:rsid w:val="00E5076A"/>
    <w:rsid w:val="00E528E9"/>
    <w:rsid w:val="00E52A1E"/>
    <w:rsid w:val="00E544F1"/>
    <w:rsid w:val="00E551D0"/>
    <w:rsid w:val="00E563A6"/>
    <w:rsid w:val="00E56F4A"/>
    <w:rsid w:val="00E578C3"/>
    <w:rsid w:val="00E60C77"/>
    <w:rsid w:val="00E61ACA"/>
    <w:rsid w:val="00E62CF0"/>
    <w:rsid w:val="00E635E2"/>
    <w:rsid w:val="00E642CC"/>
    <w:rsid w:val="00E66196"/>
    <w:rsid w:val="00E6651B"/>
    <w:rsid w:val="00E67AE7"/>
    <w:rsid w:val="00E70FCB"/>
    <w:rsid w:val="00E737D6"/>
    <w:rsid w:val="00E74561"/>
    <w:rsid w:val="00E74B79"/>
    <w:rsid w:val="00E754C0"/>
    <w:rsid w:val="00E77F39"/>
    <w:rsid w:val="00E81747"/>
    <w:rsid w:val="00E82B9E"/>
    <w:rsid w:val="00E85603"/>
    <w:rsid w:val="00E86770"/>
    <w:rsid w:val="00E86F7D"/>
    <w:rsid w:val="00E87CB5"/>
    <w:rsid w:val="00E906AD"/>
    <w:rsid w:val="00E90D78"/>
    <w:rsid w:val="00E917DC"/>
    <w:rsid w:val="00E91B0B"/>
    <w:rsid w:val="00E92E9E"/>
    <w:rsid w:val="00E937E7"/>
    <w:rsid w:val="00E94195"/>
    <w:rsid w:val="00E9433C"/>
    <w:rsid w:val="00EA0907"/>
    <w:rsid w:val="00EA1C85"/>
    <w:rsid w:val="00EA2A85"/>
    <w:rsid w:val="00EA2EC8"/>
    <w:rsid w:val="00EA3BA9"/>
    <w:rsid w:val="00EA3DE9"/>
    <w:rsid w:val="00EA406A"/>
    <w:rsid w:val="00EA4F3D"/>
    <w:rsid w:val="00EA53A6"/>
    <w:rsid w:val="00EA5F28"/>
    <w:rsid w:val="00EA646C"/>
    <w:rsid w:val="00EA6F93"/>
    <w:rsid w:val="00EB0248"/>
    <w:rsid w:val="00EB1E53"/>
    <w:rsid w:val="00EB237F"/>
    <w:rsid w:val="00EB5B20"/>
    <w:rsid w:val="00EB5D07"/>
    <w:rsid w:val="00EB5D31"/>
    <w:rsid w:val="00EB70BC"/>
    <w:rsid w:val="00EB75F9"/>
    <w:rsid w:val="00EB7FEE"/>
    <w:rsid w:val="00EC23D0"/>
    <w:rsid w:val="00EC3FF0"/>
    <w:rsid w:val="00EC4D32"/>
    <w:rsid w:val="00EC5E71"/>
    <w:rsid w:val="00EC6389"/>
    <w:rsid w:val="00EC647D"/>
    <w:rsid w:val="00EC6907"/>
    <w:rsid w:val="00EC74E7"/>
    <w:rsid w:val="00EC7768"/>
    <w:rsid w:val="00ED19EA"/>
    <w:rsid w:val="00ED2730"/>
    <w:rsid w:val="00ED292D"/>
    <w:rsid w:val="00ED2D06"/>
    <w:rsid w:val="00ED2E36"/>
    <w:rsid w:val="00ED30FA"/>
    <w:rsid w:val="00ED3F12"/>
    <w:rsid w:val="00ED620B"/>
    <w:rsid w:val="00ED63EB"/>
    <w:rsid w:val="00ED65CA"/>
    <w:rsid w:val="00ED7714"/>
    <w:rsid w:val="00ED7C78"/>
    <w:rsid w:val="00EE0663"/>
    <w:rsid w:val="00EE1734"/>
    <w:rsid w:val="00EE17F3"/>
    <w:rsid w:val="00EE18A8"/>
    <w:rsid w:val="00EE191A"/>
    <w:rsid w:val="00EE1D22"/>
    <w:rsid w:val="00EE3ACE"/>
    <w:rsid w:val="00EE438A"/>
    <w:rsid w:val="00EE633B"/>
    <w:rsid w:val="00EE6405"/>
    <w:rsid w:val="00EE7905"/>
    <w:rsid w:val="00EF06DA"/>
    <w:rsid w:val="00EF0CEC"/>
    <w:rsid w:val="00EF196D"/>
    <w:rsid w:val="00EF31BD"/>
    <w:rsid w:val="00EF437A"/>
    <w:rsid w:val="00EF4AD7"/>
    <w:rsid w:val="00EF6002"/>
    <w:rsid w:val="00EF74B9"/>
    <w:rsid w:val="00F010F3"/>
    <w:rsid w:val="00F018A1"/>
    <w:rsid w:val="00F01BCC"/>
    <w:rsid w:val="00F02A10"/>
    <w:rsid w:val="00F036F6"/>
    <w:rsid w:val="00F04288"/>
    <w:rsid w:val="00F043E4"/>
    <w:rsid w:val="00F0463C"/>
    <w:rsid w:val="00F05931"/>
    <w:rsid w:val="00F075F7"/>
    <w:rsid w:val="00F07848"/>
    <w:rsid w:val="00F1064D"/>
    <w:rsid w:val="00F10D6E"/>
    <w:rsid w:val="00F10D70"/>
    <w:rsid w:val="00F11B2D"/>
    <w:rsid w:val="00F13216"/>
    <w:rsid w:val="00F14D3C"/>
    <w:rsid w:val="00F15FE4"/>
    <w:rsid w:val="00F16392"/>
    <w:rsid w:val="00F16827"/>
    <w:rsid w:val="00F17356"/>
    <w:rsid w:val="00F17F44"/>
    <w:rsid w:val="00F17F6A"/>
    <w:rsid w:val="00F223FF"/>
    <w:rsid w:val="00F23D41"/>
    <w:rsid w:val="00F242AA"/>
    <w:rsid w:val="00F27A72"/>
    <w:rsid w:val="00F27BF6"/>
    <w:rsid w:val="00F31E81"/>
    <w:rsid w:val="00F32CC2"/>
    <w:rsid w:val="00F32F9D"/>
    <w:rsid w:val="00F3383F"/>
    <w:rsid w:val="00F33DDA"/>
    <w:rsid w:val="00F34E1E"/>
    <w:rsid w:val="00F352F8"/>
    <w:rsid w:val="00F3590F"/>
    <w:rsid w:val="00F35BCB"/>
    <w:rsid w:val="00F366BF"/>
    <w:rsid w:val="00F404BA"/>
    <w:rsid w:val="00F40613"/>
    <w:rsid w:val="00F408F3"/>
    <w:rsid w:val="00F42F67"/>
    <w:rsid w:val="00F4354F"/>
    <w:rsid w:val="00F4364A"/>
    <w:rsid w:val="00F437EF"/>
    <w:rsid w:val="00F43C7E"/>
    <w:rsid w:val="00F43F92"/>
    <w:rsid w:val="00F4401D"/>
    <w:rsid w:val="00F452F9"/>
    <w:rsid w:val="00F45B03"/>
    <w:rsid w:val="00F46B1F"/>
    <w:rsid w:val="00F47F91"/>
    <w:rsid w:val="00F519DE"/>
    <w:rsid w:val="00F51C91"/>
    <w:rsid w:val="00F52152"/>
    <w:rsid w:val="00F54710"/>
    <w:rsid w:val="00F5597B"/>
    <w:rsid w:val="00F56A21"/>
    <w:rsid w:val="00F578C2"/>
    <w:rsid w:val="00F60629"/>
    <w:rsid w:val="00F60F10"/>
    <w:rsid w:val="00F63C34"/>
    <w:rsid w:val="00F63CF0"/>
    <w:rsid w:val="00F65181"/>
    <w:rsid w:val="00F65E98"/>
    <w:rsid w:val="00F66118"/>
    <w:rsid w:val="00F66704"/>
    <w:rsid w:val="00F667A5"/>
    <w:rsid w:val="00F670ED"/>
    <w:rsid w:val="00F679AB"/>
    <w:rsid w:val="00F67CBB"/>
    <w:rsid w:val="00F709D5"/>
    <w:rsid w:val="00F740F1"/>
    <w:rsid w:val="00F77F49"/>
    <w:rsid w:val="00F81249"/>
    <w:rsid w:val="00F813C6"/>
    <w:rsid w:val="00F852C1"/>
    <w:rsid w:val="00F853C5"/>
    <w:rsid w:val="00F86405"/>
    <w:rsid w:val="00F8768F"/>
    <w:rsid w:val="00F95A08"/>
    <w:rsid w:val="00F95E63"/>
    <w:rsid w:val="00F9777E"/>
    <w:rsid w:val="00FA14BF"/>
    <w:rsid w:val="00FA23B2"/>
    <w:rsid w:val="00FA4418"/>
    <w:rsid w:val="00FA5047"/>
    <w:rsid w:val="00FA58F7"/>
    <w:rsid w:val="00FA734E"/>
    <w:rsid w:val="00FA7FFD"/>
    <w:rsid w:val="00FB0625"/>
    <w:rsid w:val="00FB31F7"/>
    <w:rsid w:val="00FB3211"/>
    <w:rsid w:val="00FB3747"/>
    <w:rsid w:val="00FB57AA"/>
    <w:rsid w:val="00FB6E5E"/>
    <w:rsid w:val="00FB6FFA"/>
    <w:rsid w:val="00FC196F"/>
    <w:rsid w:val="00FC1F60"/>
    <w:rsid w:val="00FC20EF"/>
    <w:rsid w:val="00FC2902"/>
    <w:rsid w:val="00FC3188"/>
    <w:rsid w:val="00FC3AE1"/>
    <w:rsid w:val="00FC4276"/>
    <w:rsid w:val="00FC5A73"/>
    <w:rsid w:val="00FC60C6"/>
    <w:rsid w:val="00FC617D"/>
    <w:rsid w:val="00FD0509"/>
    <w:rsid w:val="00FD08CF"/>
    <w:rsid w:val="00FD2060"/>
    <w:rsid w:val="00FD2D4D"/>
    <w:rsid w:val="00FD31BB"/>
    <w:rsid w:val="00FD3A4C"/>
    <w:rsid w:val="00FD3D21"/>
    <w:rsid w:val="00FD56DF"/>
    <w:rsid w:val="00FD6CAD"/>
    <w:rsid w:val="00FE20C8"/>
    <w:rsid w:val="00FE37AE"/>
    <w:rsid w:val="00FE3D09"/>
    <w:rsid w:val="00FE4200"/>
    <w:rsid w:val="00FE7B8C"/>
    <w:rsid w:val="00FF0084"/>
    <w:rsid w:val="00FF1C3A"/>
    <w:rsid w:val="00FF1C43"/>
    <w:rsid w:val="00FF448E"/>
    <w:rsid w:val="00FF5315"/>
    <w:rsid w:val="00FF5445"/>
    <w:rsid w:val="00FF5AB0"/>
    <w:rsid w:val="00FF755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8</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2359</cp:revision>
  <dcterms:created xsi:type="dcterms:W3CDTF">2022-05-16T02:44:00Z</dcterms:created>
  <dcterms:modified xsi:type="dcterms:W3CDTF">2023-12-13T23:11:00Z</dcterms:modified>
</cp:coreProperties>
</file>